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8497AF" w14:textId="30F6D6D2" w:rsidR="00454AA6" w:rsidRDefault="00454AA6" w:rsidP="00000306">
      <w:pPr>
        <w:spacing w:line="0" w:lineRule="atLeast"/>
        <w:jc w:val="center"/>
        <w:outlineLvl w:val="0"/>
        <w:rPr>
          <w:b/>
          <w:color w:val="000000"/>
          <w:sz w:val="20"/>
          <w:szCs w:val="20"/>
        </w:rPr>
      </w:pPr>
      <w:proofErr w:type="spellStart"/>
      <w:r w:rsidRPr="00454AA6">
        <w:rPr>
          <w:b/>
          <w:color w:val="000000"/>
          <w:sz w:val="28"/>
          <w:szCs w:val="28"/>
        </w:rPr>
        <w:t>Chih</w:t>
      </w:r>
      <w:proofErr w:type="spellEnd"/>
      <w:r w:rsidRPr="00454AA6">
        <w:rPr>
          <w:b/>
          <w:color w:val="000000"/>
          <w:sz w:val="28"/>
          <w:szCs w:val="28"/>
        </w:rPr>
        <w:t>-Hung</w:t>
      </w:r>
      <w:r w:rsidR="003D3F1E" w:rsidRPr="00454AA6">
        <w:rPr>
          <w:b/>
          <w:color w:val="000000"/>
          <w:sz w:val="28"/>
          <w:szCs w:val="28"/>
        </w:rPr>
        <w:t>(</w:t>
      </w:r>
      <w:proofErr w:type="spellStart"/>
      <w:r w:rsidR="003D3F1E" w:rsidRPr="00454AA6">
        <w:rPr>
          <w:b/>
          <w:color w:val="000000"/>
          <w:sz w:val="28"/>
          <w:szCs w:val="28"/>
        </w:rPr>
        <w:t>Namo</w:t>
      </w:r>
      <w:proofErr w:type="spellEnd"/>
      <w:r w:rsidR="003D3F1E" w:rsidRPr="00454AA6">
        <w:rPr>
          <w:b/>
          <w:color w:val="000000"/>
          <w:sz w:val="28"/>
          <w:szCs w:val="28"/>
        </w:rPr>
        <w:t>)</w:t>
      </w:r>
      <w:r w:rsidRPr="00454AA6">
        <w:rPr>
          <w:b/>
          <w:color w:val="000000"/>
          <w:sz w:val="28"/>
          <w:szCs w:val="28"/>
        </w:rPr>
        <w:t xml:space="preserve"> Lu</w:t>
      </w:r>
    </w:p>
    <w:p w14:paraId="4048C396" w14:textId="665BB505" w:rsidR="00454AA6" w:rsidRPr="00454AA6" w:rsidRDefault="00272751" w:rsidP="00000306">
      <w:pPr>
        <w:spacing w:line="0" w:lineRule="atLeast"/>
        <w:jc w:val="center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eastAsia="zh-TW"/>
        </w:rPr>
        <w:t>285 8</w:t>
      </w:r>
      <w:r w:rsidRPr="00272751">
        <w:rPr>
          <w:color w:val="000000"/>
          <w:sz w:val="20"/>
          <w:szCs w:val="20"/>
          <w:vertAlign w:val="superscript"/>
          <w:lang w:eastAsia="zh-TW"/>
        </w:rPr>
        <w:t>th</w:t>
      </w:r>
      <w:r>
        <w:rPr>
          <w:color w:val="000000"/>
          <w:sz w:val="20"/>
          <w:szCs w:val="20"/>
          <w:lang w:eastAsia="zh-TW"/>
        </w:rPr>
        <w:t xml:space="preserve"> Ave N</w:t>
      </w:r>
      <w:r w:rsidR="00454AA6" w:rsidRPr="00454AA6">
        <w:rPr>
          <w:color w:val="000000"/>
          <w:sz w:val="20"/>
          <w:szCs w:val="20"/>
        </w:rPr>
        <w:t xml:space="preserve"> </w:t>
      </w:r>
      <w:r>
        <w:sym w:font="Symbol" w:char="F0B7"/>
      </w:r>
      <w:r>
        <w:t xml:space="preserve"> </w:t>
      </w:r>
      <w:r>
        <w:rPr>
          <w:color w:val="000000"/>
          <w:sz w:val="20"/>
          <w:szCs w:val="20"/>
        </w:rPr>
        <w:t xml:space="preserve">APT#701 </w:t>
      </w:r>
      <w:r w:rsidR="00454AA6">
        <w:sym w:font="Symbol" w:char="F0B7"/>
      </w:r>
      <w:r>
        <w:rPr>
          <w:color w:val="000000"/>
          <w:sz w:val="20"/>
          <w:szCs w:val="20"/>
        </w:rPr>
        <w:t xml:space="preserve"> Seattle, WA 98109</w:t>
      </w:r>
      <w:r w:rsidR="00454AA6" w:rsidRPr="00454AA6">
        <w:rPr>
          <w:color w:val="000000"/>
          <w:sz w:val="20"/>
          <w:szCs w:val="20"/>
        </w:rPr>
        <w:t xml:space="preserve"> </w:t>
      </w:r>
      <w:r w:rsidR="00454AA6">
        <w:sym w:font="Symbol" w:char="F0B7"/>
      </w:r>
      <w:r w:rsidR="00454AA6" w:rsidRPr="00454AA6">
        <w:rPr>
          <w:color w:val="000000"/>
          <w:sz w:val="20"/>
          <w:szCs w:val="20"/>
        </w:rPr>
        <w:t xml:space="preserve"> 518-776-0077</w:t>
      </w:r>
    </w:p>
    <w:p w14:paraId="544888C3" w14:textId="11108230" w:rsidR="003F7B31" w:rsidRPr="003F5575" w:rsidRDefault="00D6326B" w:rsidP="003F5575">
      <w:pPr>
        <w:spacing w:after="60" w:line="0" w:lineRule="atLeast"/>
        <w:jc w:val="center"/>
        <w:outlineLvl w:val="0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chih-hung.lu</w:t>
      </w:r>
      <w:r w:rsidR="003F7B31" w:rsidRPr="002E2639">
        <w:rPr>
          <w:sz w:val="20"/>
          <w:szCs w:val="20"/>
        </w:rPr>
        <w:t>@columbia.edu</w:t>
      </w:r>
    </w:p>
    <w:p w14:paraId="6273AEA5" w14:textId="4CDAC2FA" w:rsidR="003F7B31" w:rsidRPr="00BE4115" w:rsidRDefault="003F7B31" w:rsidP="00000306">
      <w:pPr>
        <w:spacing w:line="0" w:lineRule="atLeast"/>
        <w:outlineLvl w:val="0"/>
        <w:rPr>
          <w:b/>
          <w:color w:val="000000"/>
          <w:sz w:val="20"/>
          <w:szCs w:val="20"/>
          <w:u w:val="single"/>
        </w:rPr>
      </w:pPr>
      <w:r w:rsidRPr="00BE4115">
        <w:rPr>
          <w:b/>
          <w:color w:val="000000"/>
          <w:sz w:val="20"/>
          <w:szCs w:val="20"/>
          <w:u w:val="single"/>
        </w:rPr>
        <w:t>EDUCATION</w:t>
      </w:r>
      <w:r w:rsidR="00BE4115">
        <w:rPr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             </w:t>
      </w:r>
    </w:p>
    <w:p w14:paraId="05C49ACF" w14:textId="4B79F57F" w:rsidR="003F7B31" w:rsidRDefault="003F7B31" w:rsidP="001A1B7B">
      <w:pPr>
        <w:spacing w:line="0" w:lineRule="atLeast"/>
        <w:rPr>
          <w:color w:val="000000"/>
          <w:sz w:val="20"/>
          <w:szCs w:val="20"/>
        </w:rPr>
      </w:pPr>
      <w:r w:rsidRPr="00000306">
        <w:rPr>
          <w:b/>
          <w:color w:val="000000"/>
          <w:sz w:val="20"/>
          <w:szCs w:val="20"/>
        </w:rPr>
        <w:t>Colum</w:t>
      </w:r>
      <w:r w:rsidR="001A1B7B" w:rsidRPr="00000306">
        <w:rPr>
          <w:b/>
          <w:color w:val="000000"/>
          <w:sz w:val="20"/>
          <w:szCs w:val="20"/>
        </w:rPr>
        <w:t>bia University, Fu Foundation School of Engineering and Applied Science</w:t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E52D54">
        <w:rPr>
          <w:color w:val="000000"/>
          <w:sz w:val="20"/>
          <w:szCs w:val="20"/>
        </w:rPr>
        <w:t>Dec</w:t>
      </w:r>
      <w:r w:rsidR="00207174">
        <w:rPr>
          <w:color w:val="000000"/>
          <w:sz w:val="20"/>
          <w:szCs w:val="20"/>
        </w:rPr>
        <w:t>.</w:t>
      </w:r>
      <w:r w:rsidR="00E52D54">
        <w:rPr>
          <w:color w:val="000000"/>
          <w:sz w:val="20"/>
          <w:szCs w:val="20"/>
        </w:rPr>
        <w:t>2017</w:t>
      </w:r>
    </w:p>
    <w:p w14:paraId="75DE84F6" w14:textId="68048655" w:rsidR="00000306" w:rsidRPr="00000306" w:rsidRDefault="00000306" w:rsidP="00000306">
      <w:pPr>
        <w:spacing w:line="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MS in </w:t>
      </w:r>
      <w:r w:rsidR="00112A8E">
        <w:rPr>
          <w:color w:val="000000"/>
          <w:sz w:val="20"/>
          <w:szCs w:val="20"/>
        </w:rPr>
        <w:t xml:space="preserve">Computer </w:t>
      </w:r>
      <w:r w:rsidR="00AE2120">
        <w:rPr>
          <w:color w:val="000000"/>
          <w:sz w:val="20"/>
          <w:szCs w:val="20"/>
          <w:lang w:eastAsia="zh-TW"/>
        </w:rPr>
        <w:t>Science</w:t>
      </w:r>
      <w:r w:rsidR="00987851">
        <w:rPr>
          <w:color w:val="000000"/>
          <w:sz w:val="20"/>
          <w:szCs w:val="20"/>
          <w:lang w:eastAsia="zh-TW"/>
        </w:rPr>
        <w:t xml:space="preserve"> - 3.5</w:t>
      </w:r>
      <w:r w:rsidR="00FE575D">
        <w:rPr>
          <w:color w:val="000000"/>
          <w:sz w:val="20"/>
          <w:szCs w:val="20"/>
          <w:lang w:eastAsia="zh-TW"/>
        </w:rPr>
        <w:t xml:space="preserve"> </w:t>
      </w:r>
      <w:r w:rsidR="00A463E0">
        <w:rPr>
          <w:color w:val="000000"/>
          <w:sz w:val="20"/>
          <w:szCs w:val="20"/>
          <w:lang w:eastAsia="zh-TW"/>
        </w:rPr>
        <w:t>/ 4.3</w:t>
      </w:r>
      <w:r w:rsidR="00F5286B">
        <w:rPr>
          <w:color w:val="000000"/>
          <w:sz w:val="20"/>
          <w:szCs w:val="20"/>
          <w:lang w:eastAsia="zh-TW"/>
        </w:rPr>
        <w:tab/>
      </w:r>
      <w:r w:rsidR="00F5286B">
        <w:rPr>
          <w:color w:val="000000"/>
          <w:sz w:val="20"/>
          <w:szCs w:val="20"/>
          <w:lang w:eastAsia="zh-TW"/>
        </w:rPr>
        <w:tab/>
      </w:r>
      <w:r w:rsidR="00112A8E">
        <w:rPr>
          <w:b/>
          <w:color w:val="000000"/>
          <w:sz w:val="20"/>
          <w:szCs w:val="20"/>
        </w:rPr>
        <w:tab/>
      </w:r>
      <w:r w:rsidR="00C20EC3">
        <w:rPr>
          <w:b/>
          <w:color w:val="000000"/>
          <w:sz w:val="20"/>
          <w:szCs w:val="20"/>
        </w:rPr>
        <w:tab/>
      </w:r>
      <w:r w:rsidR="00C20EC3">
        <w:rPr>
          <w:b/>
          <w:color w:val="000000"/>
          <w:sz w:val="20"/>
          <w:szCs w:val="20"/>
        </w:rPr>
        <w:tab/>
      </w:r>
      <w:r w:rsidR="00112A8E">
        <w:rPr>
          <w:b/>
          <w:color w:val="000000"/>
          <w:sz w:val="20"/>
          <w:szCs w:val="20"/>
        </w:rPr>
        <w:tab/>
      </w:r>
      <w:r w:rsidR="000803FD">
        <w:rPr>
          <w:b/>
          <w:color w:val="000000"/>
          <w:sz w:val="20"/>
          <w:szCs w:val="20"/>
        </w:rPr>
        <w:tab/>
      </w:r>
      <w:r w:rsidR="000803FD">
        <w:rPr>
          <w:b/>
          <w:color w:val="000000"/>
          <w:sz w:val="20"/>
          <w:szCs w:val="20"/>
        </w:rPr>
        <w:tab/>
      </w:r>
      <w:r w:rsidR="000803FD">
        <w:rPr>
          <w:b/>
          <w:color w:val="000000"/>
          <w:sz w:val="20"/>
          <w:szCs w:val="20"/>
        </w:rPr>
        <w:tab/>
      </w:r>
      <w:r w:rsidR="003D3F1E">
        <w:rPr>
          <w:b/>
          <w:color w:val="000000"/>
          <w:sz w:val="20"/>
          <w:szCs w:val="20"/>
        </w:rPr>
        <w:tab/>
      </w:r>
      <w:r w:rsidR="003D3F1E">
        <w:rPr>
          <w:b/>
          <w:color w:val="000000"/>
          <w:sz w:val="20"/>
          <w:szCs w:val="20"/>
        </w:rPr>
        <w:tab/>
      </w:r>
      <w:r w:rsidR="00BD5E92">
        <w:rPr>
          <w:b/>
          <w:color w:val="000000"/>
          <w:sz w:val="20"/>
          <w:szCs w:val="20"/>
        </w:rPr>
        <w:tab/>
      </w:r>
    </w:p>
    <w:p w14:paraId="585EE3A0" w14:textId="05D9D91B" w:rsidR="00000306" w:rsidRDefault="00000306" w:rsidP="00000306">
      <w:pPr>
        <w:spacing w:line="0" w:lineRule="atLeast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National Chiao Tung University, Department of Electronic Engineering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3610C3">
        <w:rPr>
          <w:color w:val="000000"/>
          <w:sz w:val="20"/>
          <w:szCs w:val="20"/>
        </w:rPr>
        <w:tab/>
      </w:r>
      <w:r w:rsidR="003610C3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Jun.</w:t>
      </w:r>
      <w:r w:rsidR="00E52D54">
        <w:rPr>
          <w:color w:val="000000"/>
          <w:sz w:val="20"/>
          <w:szCs w:val="20"/>
        </w:rPr>
        <w:t>2009</w:t>
      </w:r>
    </w:p>
    <w:p w14:paraId="2AB53D87" w14:textId="3BB54DB1" w:rsidR="00BE4115" w:rsidRDefault="00000306" w:rsidP="001A1B7B">
      <w:pPr>
        <w:spacing w:line="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MS in </w:t>
      </w:r>
      <w:r w:rsidR="003610C3">
        <w:rPr>
          <w:color w:val="000000"/>
          <w:sz w:val="20"/>
          <w:szCs w:val="20"/>
        </w:rPr>
        <w:t>Electrical</w:t>
      </w:r>
      <w:r>
        <w:rPr>
          <w:color w:val="000000"/>
          <w:sz w:val="20"/>
          <w:szCs w:val="20"/>
        </w:rPr>
        <w:t xml:space="preserve"> Engineering</w:t>
      </w:r>
      <w:r w:rsidR="00BD5E92">
        <w:rPr>
          <w:color w:val="000000"/>
          <w:sz w:val="20"/>
          <w:szCs w:val="20"/>
        </w:rPr>
        <w:t xml:space="preserve"> - 4.1</w:t>
      </w:r>
      <w:r w:rsidR="00FA3F84">
        <w:rPr>
          <w:color w:val="000000"/>
          <w:sz w:val="20"/>
          <w:szCs w:val="20"/>
        </w:rPr>
        <w:t xml:space="preserve"> / 4.3 </w:t>
      </w:r>
      <w:r w:rsidR="001D393C">
        <w:rPr>
          <w:color w:val="000000"/>
          <w:sz w:val="20"/>
          <w:szCs w:val="20"/>
        </w:rPr>
        <w:tab/>
      </w:r>
      <w:r w:rsidR="00EC6D1D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1D393C">
        <w:rPr>
          <w:color w:val="000000"/>
          <w:sz w:val="20"/>
          <w:szCs w:val="20"/>
        </w:rPr>
        <w:tab/>
      </w:r>
      <w:r w:rsidR="00EC6D1D">
        <w:rPr>
          <w:color w:val="000000"/>
          <w:sz w:val="20"/>
          <w:szCs w:val="20"/>
        </w:rPr>
        <w:t xml:space="preserve"> </w:t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  <w:r w:rsidR="00FA3F84">
        <w:rPr>
          <w:color w:val="000000"/>
          <w:sz w:val="20"/>
          <w:szCs w:val="20"/>
        </w:rPr>
        <w:tab/>
      </w:r>
    </w:p>
    <w:p w14:paraId="7D506B77" w14:textId="4F00552B" w:rsidR="003D3F1E" w:rsidRPr="00BE4115" w:rsidRDefault="003D3F1E" w:rsidP="00BE4115">
      <w:pPr>
        <w:rPr>
          <w:b/>
          <w:color w:val="000000"/>
          <w:sz w:val="20"/>
          <w:szCs w:val="20"/>
          <w:u w:val="single"/>
        </w:rPr>
      </w:pPr>
      <w:r w:rsidRPr="00BE4115">
        <w:rPr>
          <w:b/>
          <w:color w:val="000000"/>
          <w:sz w:val="20"/>
          <w:szCs w:val="20"/>
          <w:u w:val="single"/>
        </w:rPr>
        <w:t>TECHNICAL SKILLS</w:t>
      </w:r>
      <w:r w:rsidR="00BE4115">
        <w:rPr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    </w:t>
      </w:r>
      <w:r w:rsidR="0066755A">
        <w:rPr>
          <w:b/>
          <w:color w:val="000000"/>
          <w:sz w:val="20"/>
          <w:szCs w:val="20"/>
          <w:u w:val="single"/>
        </w:rPr>
        <w:t xml:space="preserve">  </w:t>
      </w:r>
    </w:p>
    <w:p w14:paraId="1EC1055D" w14:textId="7E3A6265" w:rsidR="00B243DC" w:rsidRPr="00B243DC" w:rsidRDefault="004C4ADD" w:rsidP="009D572A">
      <w:pPr>
        <w:spacing w:line="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Programing Languages: </w:t>
      </w:r>
      <w:r w:rsidR="003D3F1E" w:rsidRPr="004C4ADD">
        <w:rPr>
          <w:color w:val="000000"/>
          <w:sz w:val="20"/>
          <w:szCs w:val="20"/>
        </w:rPr>
        <w:t xml:space="preserve">Java, </w:t>
      </w:r>
      <w:r w:rsidR="008F5CD5">
        <w:rPr>
          <w:color w:val="000000"/>
          <w:sz w:val="20"/>
          <w:szCs w:val="20"/>
        </w:rPr>
        <w:t xml:space="preserve">C/C++, </w:t>
      </w:r>
      <w:r w:rsidR="003D3F1E" w:rsidRPr="004C4ADD">
        <w:rPr>
          <w:color w:val="000000"/>
          <w:sz w:val="20"/>
          <w:szCs w:val="20"/>
        </w:rPr>
        <w:t xml:space="preserve">Python, </w:t>
      </w:r>
      <w:r w:rsidR="00935875">
        <w:rPr>
          <w:color w:val="000000"/>
          <w:sz w:val="20"/>
          <w:szCs w:val="20"/>
        </w:rPr>
        <w:t xml:space="preserve">SQL, </w:t>
      </w:r>
      <w:r w:rsidR="00CE3947">
        <w:rPr>
          <w:color w:val="000000"/>
          <w:sz w:val="20"/>
          <w:szCs w:val="20"/>
          <w:lang w:eastAsia="zh-TW"/>
        </w:rPr>
        <w:t>JavaScript</w:t>
      </w:r>
      <w:r w:rsidR="00585B44">
        <w:rPr>
          <w:color w:val="000000"/>
          <w:sz w:val="20"/>
          <w:szCs w:val="20"/>
          <w:lang w:eastAsia="zh-TW"/>
        </w:rPr>
        <w:t xml:space="preserve">, </w:t>
      </w:r>
      <w:r w:rsidRPr="004C4ADD">
        <w:rPr>
          <w:color w:val="000000"/>
          <w:sz w:val="20"/>
          <w:szCs w:val="20"/>
        </w:rPr>
        <w:t>HTML&amp;CSS, ARM Assembly</w:t>
      </w:r>
      <w:r w:rsidR="003D3F1E" w:rsidRPr="004C4ADD">
        <w:rPr>
          <w:color w:val="000000"/>
          <w:sz w:val="20"/>
          <w:szCs w:val="20"/>
        </w:rPr>
        <w:t>, MIPS As</w:t>
      </w:r>
      <w:r w:rsidR="00CE3947">
        <w:rPr>
          <w:color w:val="000000"/>
          <w:sz w:val="20"/>
          <w:szCs w:val="20"/>
        </w:rPr>
        <w:t>sembly, Makefile</w:t>
      </w:r>
    </w:p>
    <w:p w14:paraId="2B3A5318" w14:textId="579A2167" w:rsidR="00BE4115" w:rsidRPr="00BE4115" w:rsidRDefault="009D572A" w:rsidP="00BE4115">
      <w:pPr>
        <w:rPr>
          <w:b/>
          <w:color w:val="000000"/>
          <w:sz w:val="20"/>
          <w:szCs w:val="20"/>
          <w:u w:val="single"/>
        </w:rPr>
      </w:pPr>
      <w:r w:rsidRPr="00BE4115">
        <w:rPr>
          <w:b/>
          <w:color w:val="000000"/>
          <w:sz w:val="20"/>
          <w:szCs w:val="20"/>
          <w:u w:val="single"/>
        </w:rPr>
        <w:t>RELEVANT COURSEWORK</w:t>
      </w:r>
      <w:r w:rsidR="00BE4115">
        <w:rPr>
          <w:b/>
          <w:color w:val="000000"/>
          <w:sz w:val="20"/>
          <w:szCs w:val="20"/>
          <w:u w:val="single"/>
        </w:rPr>
        <w:t xml:space="preserve">                                                                                </w:t>
      </w:r>
      <w:r w:rsidR="0066755A">
        <w:rPr>
          <w:b/>
          <w:color w:val="000000"/>
          <w:sz w:val="20"/>
          <w:szCs w:val="20"/>
          <w:u w:val="single"/>
        </w:rPr>
        <w:t xml:space="preserve">  </w:t>
      </w:r>
      <w:r w:rsidR="00BE4115">
        <w:rPr>
          <w:b/>
          <w:color w:val="000000"/>
          <w:sz w:val="20"/>
          <w:szCs w:val="20"/>
          <w:u w:val="single"/>
        </w:rPr>
        <w:t xml:space="preserve"> </w:t>
      </w:r>
    </w:p>
    <w:p w14:paraId="277308E2" w14:textId="2EB9FF09" w:rsidR="003012E4" w:rsidRPr="00BE4115" w:rsidRDefault="00EE5B0A" w:rsidP="001A1B7B">
      <w:pPr>
        <w:spacing w:line="0" w:lineRule="atLeast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Distributed System, User Interface, Database, Programming Language and Translator, Database, </w:t>
      </w:r>
      <w:r w:rsidR="00DF000D">
        <w:rPr>
          <w:color w:val="000000"/>
          <w:sz w:val="20"/>
          <w:szCs w:val="20"/>
        </w:rPr>
        <w:t xml:space="preserve">Data Structure, </w:t>
      </w:r>
      <w:r>
        <w:rPr>
          <w:color w:val="000000"/>
          <w:sz w:val="20"/>
          <w:szCs w:val="20"/>
        </w:rPr>
        <w:t>Computer Network</w:t>
      </w:r>
      <w:r>
        <w:rPr>
          <w:color w:val="000000"/>
          <w:sz w:val="20"/>
          <w:szCs w:val="20"/>
          <w:lang w:eastAsia="zh-TW"/>
        </w:rPr>
        <w:t>s</w:t>
      </w:r>
      <w:r w:rsidRPr="009D572A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Operating System, </w:t>
      </w:r>
      <w:r w:rsidR="00DF000D">
        <w:rPr>
          <w:color w:val="000000"/>
          <w:sz w:val="20"/>
          <w:szCs w:val="20"/>
        </w:rPr>
        <w:t xml:space="preserve">Probability &amp; </w:t>
      </w:r>
      <w:r w:rsidR="009D572A">
        <w:rPr>
          <w:color w:val="000000"/>
          <w:sz w:val="20"/>
          <w:szCs w:val="20"/>
        </w:rPr>
        <w:t>Statistics, Graph Theory, Computer Architecture, Analysis of Algorithm</w:t>
      </w:r>
      <w:r w:rsidR="00DF000D">
        <w:rPr>
          <w:color w:val="000000"/>
          <w:sz w:val="20"/>
          <w:szCs w:val="20"/>
        </w:rPr>
        <w:t xml:space="preserve">, </w:t>
      </w:r>
      <w:r w:rsidR="009D572A">
        <w:rPr>
          <w:color w:val="000000"/>
          <w:sz w:val="20"/>
          <w:szCs w:val="20"/>
        </w:rPr>
        <w:t>Software Engineering</w:t>
      </w:r>
    </w:p>
    <w:p w14:paraId="032887AB" w14:textId="4E02AC55" w:rsidR="003012E4" w:rsidRPr="00EC4F2C" w:rsidRDefault="003012E4" w:rsidP="00BE4115">
      <w:pPr>
        <w:rPr>
          <w:b/>
          <w:color w:val="000000"/>
          <w:sz w:val="20"/>
          <w:szCs w:val="20"/>
          <w:u w:val="single"/>
        </w:rPr>
      </w:pPr>
      <w:r w:rsidRPr="00EC4F2C">
        <w:rPr>
          <w:b/>
          <w:color w:val="000000"/>
          <w:sz w:val="20"/>
          <w:szCs w:val="20"/>
          <w:u w:val="single"/>
        </w:rPr>
        <w:t>HONORS</w:t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  <w:t xml:space="preserve">     </w:t>
      </w:r>
      <w:r w:rsidR="0066755A">
        <w:rPr>
          <w:b/>
          <w:color w:val="000000"/>
          <w:sz w:val="20"/>
          <w:szCs w:val="20"/>
          <w:u w:val="single"/>
        </w:rPr>
        <w:t xml:space="preserve">      </w:t>
      </w:r>
      <w:r w:rsidR="00EC4F2C">
        <w:rPr>
          <w:b/>
          <w:color w:val="000000"/>
          <w:sz w:val="20"/>
          <w:szCs w:val="20"/>
          <w:u w:val="single"/>
        </w:rPr>
        <w:t xml:space="preserve">  </w:t>
      </w:r>
    </w:p>
    <w:p w14:paraId="786318C5" w14:textId="237794A9" w:rsidR="003012E4" w:rsidRPr="002B3281" w:rsidRDefault="003012E4" w:rsidP="003012E4">
      <w:pPr>
        <w:spacing w:line="0" w:lineRule="atLeast"/>
        <w:rPr>
          <w:color w:val="000000"/>
          <w:sz w:val="20"/>
          <w:szCs w:val="20"/>
        </w:rPr>
      </w:pPr>
      <w:r w:rsidRPr="002B3281">
        <w:rPr>
          <w:color w:val="000000"/>
          <w:sz w:val="20"/>
          <w:szCs w:val="20"/>
        </w:rPr>
        <w:t xml:space="preserve">Patent: </w:t>
      </w:r>
      <w:hyperlink r:id="rId8" w:history="1">
        <w:r w:rsidR="00F742B1" w:rsidRPr="00F41480">
          <w:rPr>
            <w:rStyle w:val="Hyperlink"/>
            <w:sz w:val="20"/>
            <w:szCs w:val="20"/>
          </w:rPr>
          <w:t>https://patents.justia.com/patent/20110153709</w:t>
        </w:r>
      </w:hyperlink>
      <w:bookmarkStart w:id="0" w:name="_GoBack"/>
      <w:bookmarkEnd w:id="0"/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  <w:r w:rsidRPr="002B3281">
        <w:rPr>
          <w:color w:val="000000"/>
          <w:sz w:val="20"/>
          <w:szCs w:val="20"/>
        </w:rPr>
        <w:tab/>
      </w:r>
    </w:p>
    <w:p w14:paraId="08643A5D" w14:textId="4C223C36" w:rsidR="00436918" w:rsidRPr="00BE4115" w:rsidRDefault="003012E4" w:rsidP="001A1B7B">
      <w:pPr>
        <w:numPr>
          <w:ilvl w:val="0"/>
          <w:numId w:val="28"/>
        </w:numPr>
        <w:spacing w:line="0" w:lineRule="atLeast"/>
        <w:ind w:left="284" w:hanging="284"/>
        <w:rPr>
          <w:color w:val="000000"/>
          <w:kern w:val="2"/>
          <w:sz w:val="20"/>
          <w:szCs w:val="20"/>
          <w:lang w:eastAsia="zh-TW"/>
        </w:rPr>
      </w:pPr>
      <w:r w:rsidRPr="001F12DA">
        <w:rPr>
          <w:color w:val="000000"/>
          <w:kern w:val="2"/>
          <w:sz w:val="20"/>
          <w:szCs w:val="20"/>
          <w:lang w:eastAsia="zh-TW"/>
        </w:rPr>
        <w:t>Presented invention relates to compressor tree synthesis algorithm</w:t>
      </w:r>
      <w:r>
        <w:rPr>
          <w:color w:val="000000"/>
          <w:kern w:val="2"/>
          <w:sz w:val="20"/>
          <w:szCs w:val="20"/>
          <w:lang w:eastAsia="zh-TW"/>
        </w:rPr>
        <w:tab/>
      </w:r>
      <w:r>
        <w:rPr>
          <w:color w:val="000000"/>
          <w:kern w:val="2"/>
          <w:sz w:val="20"/>
          <w:szCs w:val="20"/>
          <w:lang w:eastAsia="zh-TW"/>
        </w:rPr>
        <w:tab/>
      </w:r>
      <w:r>
        <w:rPr>
          <w:color w:val="000000"/>
          <w:kern w:val="2"/>
          <w:sz w:val="20"/>
          <w:szCs w:val="20"/>
          <w:lang w:eastAsia="zh-TW"/>
        </w:rPr>
        <w:tab/>
      </w:r>
      <w:r>
        <w:rPr>
          <w:color w:val="000000"/>
          <w:kern w:val="2"/>
          <w:sz w:val="20"/>
          <w:szCs w:val="20"/>
          <w:lang w:eastAsia="zh-TW"/>
        </w:rPr>
        <w:tab/>
      </w:r>
      <w:r>
        <w:rPr>
          <w:color w:val="000000"/>
          <w:kern w:val="2"/>
          <w:sz w:val="20"/>
          <w:szCs w:val="20"/>
          <w:lang w:eastAsia="zh-TW"/>
        </w:rPr>
        <w:tab/>
      </w:r>
      <w:r>
        <w:rPr>
          <w:color w:val="000000"/>
          <w:kern w:val="2"/>
          <w:sz w:val="20"/>
          <w:szCs w:val="20"/>
          <w:lang w:eastAsia="zh-TW"/>
        </w:rPr>
        <w:tab/>
      </w:r>
      <w:r w:rsidR="00207174">
        <w:rPr>
          <w:color w:val="000000"/>
          <w:kern w:val="2"/>
          <w:sz w:val="20"/>
          <w:szCs w:val="20"/>
          <w:lang w:eastAsia="zh-TW"/>
        </w:rPr>
        <w:tab/>
      </w:r>
      <w:r w:rsidR="00207174">
        <w:rPr>
          <w:color w:val="000000"/>
          <w:sz w:val="20"/>
          <w:szCs w:val="20"/>
        </w:rPr>
        <w:t>Jun.</w:t>
      </w:r>
      <w:r w:rsidRPr="002B3281">
        <w:rPr>
          <w:color w:val="000000"/>
          <w:sz w:val="20"/>
          <w:szCs w:val="20"/>
        </w:rPr>
        <w:t>201</w:t>
      </w:r>
      <w:r w:rsidR="003E3C1A">
        <w:rPr>
          <w:color w:val="000000"/>
          <w:sz w:val="20"/>
          <w:szCs w:val="20"/>
        </w:rPr>
        <w:t>1</w:t>
      </w:r>
    </w:p>
    <w:p w14:paraId="6C6DF061" w14:textId="53CDB84F" w:rsidR="00B243DC" w:rsidRDefault="00B243DC" w:rsidP="00BE4115">
      <w:pPr>
        <w:rPr>
          <w:b/>
          <w:color w:val="000000"/>
          <w:sz w:val="20"/>
          <w:szCs w:val="20"/>
          <w:u w:val="single"/>
          <w:lang w:eastAsia="zh-TW"/>
        </w:rPr>
      </w:pPr>
      <w:r w:rsidRPr="00E66646">
        <w:rPr>
          <w:b/>
          <w:color w:val="000000"/>
          <w:sz w:val="20"/>
          <w:szCs w:val="20"/>
          <w:u w:val="single"/>
        </w:rPr>
        <w:t>WORK EXPERIENCE</w:t>
      </w:r>
      <w:r w:rsidR="00E66646">
        <w:rPr>
          <w:b/>
          <w:color w:val="000000"/>
          <w:sz w:val="20"/>
          <w:szCs w:val="20"/>
          <w:u w:val="single"/>
          <w:lang w:eastAsia="zh-TW"/>
        </w:rPr>
        <w:t xml:space="preserve">                                                                                        </w:t>
      </w:r>
    </w:p>
    <w:p w14:paraId="1F8996D0" w14:textId="5BD0C073" w:rsidR="001706D0" w:rsidRDefault="009C6A6C" w:rsidP="001706D0">
      <w:pPr>
        <w:spacing w:line="0" w:lineRule="atLeast"/>
        <w:ind w:right="31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Amazon Web Services, </w:t>
      </w:r>
      <w:proofErr w:type="spellStart"/>
      <w:r>
        <w:rPr>
          <w:b/>
          <w:color w:val="000000"/>
          <w:sz w:val="20"/>
          <w:szCs w:val="20"/>
        </w:rPr>
        <w:t>Inc</w:t>
      </w:r>
      <w:proofErr w:type="spellEnd"/>
      <w:r w:rsidR="001706D0" w:rsidRPr="00E66646">
        <w:rPr>
          <w:b/>
          <w:color w:val="000000"/>
          <w:sz w:val="20"/>
          <w:szCs w:val="20"/>
        </w:rPr>
        <w:t xml:space="preserve"> (Software Development </w:t>
      </w:r>
      <w:r>
        <w:rPr>
          <w:b/>
          <w:color w:val="000000"/>
          <w:sz w:val="20"/>
          <w:szCs w:val="20"/>
        </w:rPr>
        <w:t>Engineer</w:t>
      </w:r>
      <w:r w:rsidR="001706D0" w:rsidRPr="00EC4F2C">
        <w:rPr>
          <w:b/>
          <w:color w:val="000000"/>
          <w:sz w:val="20"/>
          <w:szCs w:val="20"/>
        </w:rPr>
        <w:t>), USA</w:t>
      </w:r>
      <w:r w:rsidR="001706D0" w:rsidRPr="00EC4F2C"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Mar</w:t>
      </w:r>
      <w:r w:rsidR="001706D0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2018</w:t>
      </w:r>
      <w:r w:rsidR="001706D0">
        <w:rPr>
          <w:color w:val="000000"/>
          <w:sz w:val="20"/>
          <w:szCs w:val="20"/>
        </w:rPr>
        <w:t xml:space="preserve"> </w:t>
      </w:r>
      <w:r w:rsidR="001706D0">
        <w:rPr>
          <w:color w:val="000000"/>
          <w:sz w:val="20"/>
          <w:szCs w:val="20"/>
        </w:rPr>
        <w:sym w:font="Symbol" w:char="F02D"/>
      </w:r>
      <w:r>
        <w:rPr>
          <w:color w:val="000000"/>
          <w:sz w:val="20"/>
          <w:szCs w:val="20"/>
        </w:rPr>
        <w:t xml:space="preserve"> Now</w:t>
      </w:r>
    </w:p>
    <w:p w14:paraId="6CEDF071" w14:textId="72B825F0" w:rsidR="00BD0E89" w:rsidRDefault="00BD0E89" w:rsidP="00BE4115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Refined node repair workflow </w:t>
      </w:r>
      <w:r w:rsidR="002060B5">
        <w:rPr>
          <w:rFonts w:ascii="Times New Roman" w:hAnsi="Times New Roman"/>
          <w:color w:val="000000"/>
          <w:sz w:val="20"/>
          <w:szCs w:val="20"/>
        </w:rPr>
        <w:t xml:space="preserve">on top of AWS Simple Workflow </w:t>
      </w:r>
      <w:r>
        <w:rPr>
          <w:rFonts w:ascii="Times New Roman" w:hAnsi="Times New Roman"/>
          <w:color w:val="000000"/>
          <w:sz w:val="20"/>
          <w:szCs w:val="20"/>
        </w:rPr>
        <w:t xml:space="preserve">by </w:t>
      </w:r>
      <w:r w:rsidR="002060B5">
        <w:rPr>
          <w:rFonts w:ascii="Times New Roman" w:hAnsi="Times New Roman"/>
          <w:color w:val="000000"/>
          <w:sz w:val="20"/>
          <w:szCs w:val="20"/>
        </w:rPr>
        <w:t>resigning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Paxos</w:t>
      </w:r>
      <w:proofErr w:type="spellEnd"/>
      <w:r w:rsidR="002060B5">
        <w:rPr>
          <w:rFonts w:ascii="Times New Roman" w:hAnsi="Times New Roman"/>
          <w:color w:val="000000"/>
          <w:sz w:val="20"/>
          <w:szCs w:val="20"/>
        </w:rPr>
        <w:t xml:space="preserve"> distinguished proposer</w:t>
      </w:r>
      <w:r w:rsidR="000348AC">
        <w:rPr>
          <w:rFonts w:ascii="Times New Roman" w:hAnsi="Times New Roman"/>
          <w:color w:val="000000"/>
          <w:sz w:val="20"/>
          <w:szCs w:val="20"/>
        </w:rPr>
        <w:t xml:space="preserve">, which </w:t>
      </w:r>
      <w:r w:rsidR="002060B5">
        <w:rPr>
          <w:rFonts w:ascii="Times New Roman" w:hAnsi="Times New Roman"/>
          <w:color w:val="000000"/>
          <w:sz w:val="20"/>
          <w:szCs w:val="20"/>
        </w:rPr>
        <w:t>reduce</w:t>
      </w:r>
      <w:r w:rsidR="000348AC">
        <w:rPr>
          <w:rFonts w:ascii="Times New Roman" w:hAnsi="Times New Roman"/>
          <w:color w:val="000000"/>
          <w:sz w:val="20"/>
          <w:szCs w:val="20"/>
        </w:rPr>
        <w:t>d</w:t>
      </w:r>
      <w:r w:rsidR="002060B5">
        <w:rPr>
          <w:rFonts w:ascii="Times New Roman" w:hAnsi="Times New Roman"/>
          <w:color w:val="000000"/>
          <w:sz w:val="20"/>
          <w:szCs w:val="20"/>
        </w:rPr>
        <w:t xml:space="preserve"> 95% latency</w:t>
      </w:r>
    </w:p>
    <w:p w14:paraId="2E22B090" w14:textId="63489A7F" w:rsidR="000D00F2" w:rsidRDefault="00731E1E" w:rsidP="00BE4115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Implement</w:t>
      </w:r>
      <w:r w:rsidRPr="00731E1E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authority checker</w:t>
      </w:r>
      <w:r w:rsidR="000D00F2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in </w:t>
      </w:r>
      <w:r w:rsidR="000D00F2">
        <w:rPr>
          <w:rFonts w:ascii="Times New Roman" w:hAnsi="Times New Roman"/>
          <w:color w:val="000000"/>
          <w:sz w:val="20"/>
          <w:szCs w:val="20"/>
        </w:rPr>
        <w:t xml:space="preserve">heartbeat </w:t>
      </w:r>
      <w:r w:rsidR="000D00F2" w:rsidRPr="000D00F2">
        <w:rPr>
          <w:rFonts w:ascii="Times New Roman" w:hAnsi="Times New Roman"/>
          <w:color w:val="000000"/>
          <w:sz w:val="20"/>
          <w:szCs w:val="20"/>
        </w:rPr>
        <w:t>mechanism</w:t>
      </w:r>
      <w:r>
        <w:rPr>
          <w:rFonts w:ascii="Times New Roman" w:hAnsi="Times New Roman"/>
          <w:color w:val="000000"/>
          <w:sz w:val="20"/>
          <w:szCs w:val="20"/>
        </w:rPr>
        <w:t xml:space="preserve"> of</w:t>
      </w:r>
      <w:r w:rsidR="002060B5">
        <w:rPr>
          <w:rFonts w:ascii="Times New Roman" w:hAnsi="Times New Roman"/>
          <w:color w:val="000000"/>
          <w:sz w:val="20"/>
          <w:szCs w:val="20"/>
        </w:rPr>
        <w:t xml:space="preserve"> distributed services</w:t>
      </w:r>
      <w:r w:rsidR="00F00F51">
        <w:rPr>
          <w:rFonts w:ascii="Times New Roman" w:hAnsi="Times New Roman"/>
          <w:color w:val="000000"/>
          <w:sz w:val="20"/>
          <w:szCs w:val="20"/>
        </w:rPr>
        <w:t xml:space="preserve"> to prevent bad service receive client’s request </w:t>
      </w:r>
    </w:p>
    <w:p w14:paraId="501260CB" w14:textId="6E48B3A0" w:rsidR="002060B5" w:rsidRPr="002060B5" w:rsidRDefault="002060B5" w:rsidP="002060B5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Implement performance bench automation workflow to support multiple testing targets, and result diagnostics</w:t>
      </w:r>
    </w:p>
    <w:p w14:paraId="50AB9C85" w14:textId="4B1C4F3B" w:rsidR="00B243DC" w:rsidRDefault="00B243DC" w:rsidP="003E3C1A">
      <w:pPr>
        <w:spacing w:line="0" w:lineRule="atLeast"/>
        <w:ind w:right="310"/>
        <w:rPr>
          <w:color w:val="000000"/>
          <w:sz w:val="20"/>
          <w:szCs w:val="20"/>
        </w:rPr>
      </w:pPr>
      <w:r w:rsidRPr="00E66646">
        <w:rPr>
          <w:b/>
          <w:color w:val="000000"/>
          <w:sz w:val="20"/>
          <w:szCs w:val="20"/>
        </w:rPr>
        <w:t>Amazon.c</w:t>
      </w:r>
      <w:r w:rsidR="003E3C1A" w:rsidRPr="00E66646">
        <w:rPr>
          <w:b/>
          <w:color w:val="000000"/>
          <w:sz w:val="20"/>
          <w:szCs w:val="20"/>
        </w:rPr>
        <w:t>om</w:t>
      </w:r>
      <w:r w:rsidR="00E66646" w:rsidRPr="00E66646">
        <w:rPr>
          <w:b/>
          <w:color w:val="000000"/>
          <w:sz w:val="20"/>
          <w:szCs w:val="20"/>
        </w:rPr>
        <w:t xml:space="preserve"> (Software Development </w:t>
      </w:r>
      <w:r w:rsidR="00E66646" w:rsidRPr="00EC4F2C">
        <w:rPr>
          <w:b/>
          <w:color w:val="000000"/>
          <w:sz w:val="20"/>
          <w:szCs w:val="20"/>
        </w:rPr>
        <w:t>Engineer Intern)</w:t>
      </w:r>
      <w:r w:rsidR="00EC4F2C" w:rsidRPr="00EC4F2C">
        <w:rPr>
          <w:b/>
          <w:color w:val="000000"/>
          <w:sz w:val="20"/>
          <w:szCs w:val="20"/>
        </w:rPr>
        <w:t>, USA</w:t>
      </w:r>
      <w:r w:rsidR="00EC4F2C" w:rsidRPr="00EC4F2C">
        <w:rPr>
          <w:b/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  <w:t>May.</w:t>
      </w:r>
      <w:r w:rsidR="00EC4F2C">
        <w:rPr>
          <w:color w:val="000000"/>
          <w:sz w:val="20"/>
          <w:szCs w:val="20"/>
        </w:rPr>
        <w:t>2017</w:t>
      </w:r>
      <w:r w:rsidR="00207174">
        <w:rPr>
          <w:color w:val="000000"/>
          <w:sz w:val="20"/>
          <w:szCs w:val="20"/>
        </w:rPr>
        <w:t xml:space="preserve"> </w:t>
      </w:r>
      <w:r w:rsidR="00207174">
        <w:rPr>
          <w:color w:val="000000"/>
          <w:sz w:val="20"/>
          <w:szCs w:val="20"/>
        </w:rPr>
        <w:sym w:font="Symbol" w:char="F02D"/>
      </w:r>
      <w:r w:rsidR="00207174">
        <w:rPr>
          <w:color w:val="000000"/>
          <w:sz w:val="20"/>
          <w:szCs w:val="20"/>
        </w:rPr>
        <w:t xml:space="preserve"> Aug.</w:t>
      </w:r>
      <w:r w:rsidR="00EC4F2C">
        <w:rPr>
          <w:color w:val="000000"/>
          <w:sz w:val="20"/>
          <w:szCs w:val="20"/>
        </w:rPr>
        <w:t>2017</w:t>
      </w:r>
    </w:p>
    <w:p w14:paraId="3EB7C9AC" w14:textId="4C2EF4BA" w:rsidR="00B243DC" w:rsidRDefault="00B243DC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D10637">
        <w:rPr>
          <w:rFonts w:ascii="Times New Roman" w:hAnsi="Times New Roman" w:hint="cs"/>
          <w:color w:val="000000"/>
          <w:sz w:val="20"/>
          <w:szCs w:val="20"/>
        </w:rPr>
        <w:t xml:space="preserve">Designed </w:t>
      </w:r>
      <w:r w:rsidR="00D803C2">
        <w:rPr>
          <w:rFonts w:ascii="Times New Roman" w:hAnsi="Times New Roman"/>
          <w:color w:val="000000"/>
          <w:sz w:val="20"/>
          <w:szCs w:val="20"/>
        </w:rPr>
        <w:t xml:space="preserve">dynamic </w:t>
      </w:r>
      <w:r>
        <w:rPr>
          <w:rFonts w:ascii="Times New Roman" w:hAnsi="Times New Roman"/>
          <w:color w:val="000000"/>
          <w:sz w:val="20"/>
          <w:szCs w:val="20"/>
        </w:rPr>
        <w:t>web</w:t>
      </w:r>
      <w:r w:rsidR="000627D1">
        <w:rPr>
          <w:rFonts w:ascii="Times New Roman" w:hAnsi="Times New Roman"/>
          <w:color w:val="000000"/>
          <w:sz w:val="20"/>
          <w:szCs w:val="20"/>
        </w:rPr>
        <w:t xml:space="preserve"> content validation workflow by</w:t>
      </w:r>
      <w:r w:rsidR="008F5CD5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627D1">
        <w:rPr>
          <w:rFonts w:ascii="Times New Roman" w:hAnsi="Times New Roman"/>
          <w:color w:val="000000"/>
          <w:sz w:val="20"/>
          <w:szCs w:val="20"/>
        </w:rPr>
        <w:t xml:space="preserve">request </w:t>
      </w:r>
      <w:r w:rsidR="00D803C2">
        <w:rPr>
          <w:rFonts w:ascii="Times New Roman" w:hAnsi="Times New Roman"/>
          <w:color w:val="000000"/>
          <w:sz w:val="20"/>
          <w:szCs w:val="20"/>
        </w:rPr>
        <w:t xml:space="preserve">redirection to </w:t>
      </w:r>
      <w:r w:rsidR="00AA1B55">
        <w:rPr>
          <w:rFonts w:ascii="Times New Roman" w:hAnsi="Times New Roman"/>
          <w:color w:val="000000"/>
          <w:sz w:val="20"/>
          <w:szCs w:val="20"/>
        </w:rPr>
        <w:t xml:space="preserve">replace </w:t>
      </w:r>
      <w:r w:rsidR="007E7A40" w:rsidRPr="007E7A40">
        <w:rPr>
          <w:rFonts w:ascii="Times New Roman" w:hAnsi="Times New Roman"/>
          <w:color w:val="000000"/>
          <w:sz w:val="20"/>
          <w:szCs w:val="20"/>
        </w:rPr>
        <w:t>incomprehensive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 static validation</w:t>
      </w:r>
    </w:p>
    <w:p w14:paraId="442A2D36" w14:textId="0E173F4D" w:rsidR="00C26D30" w:rsidRDefault="0062019B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 data access object model (DAO) on top of AWS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DynamoDB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for </w:t>
      </w:r>
      <w:r w:rsidR="00BB5F61">
        <w:rPr>
          <w:rFonts w:ascii="Times New Roman" w:hAnsi="Times New Roman"/>
          <w:color w:val="000000"/>
          <w:sz w:val="20"/>
          <w:szCs w:val="20"/>
        </w:rPr>
        <w:t>data sharing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 between distributed validation services</w:t>
      </w:r>
    </w:p>
    <w:p w14:paraId="2CE4137D" w14:textId="5F57DF07" w:rsidR="00413A5E" w:rsidRPr="009507ED" w:rsidRDefault="00413A5E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 memory cache </w:t>
      </w:r>
      <w:r w:rsidR="00290554">
        <w:rPr>
          <w:rFonts w:ascii="Times New Roman" w:hAnsi="Times New Roman"/>
          <w:color w:val="000000"/>
          <w:sz w:val="20"/>
          <w:szCs w:val="20"/>
        </w:rPr>
        <w:t>to reduce</w:t>
      </w:r>
      <w:r>
        <w:rPr>
          <w:rFonts w:ascii="Times New Roman" w:hAnsi="Times New Roman"/>
          <w:color w:val="000000"/>
          <w:sz w:val="20"/>
          <w:szCs w:val="20"/>
        </w:rPr>
        <w:t xml:space="preserve"> latency between application and </w:t>
      </w:r>
      <w:r w:rsidR="00CB2698">
        <w:rPr>
          <w:rFonts w:ascii="Times New Roman" w:hAnsi="Times New Roman"/>
          <w:color w:val="000000"/>
          <w:sz w:val="20"/>
          <w:szCs w:val="20"/>
        </w:rPr>
        <w:t>database</w:t>
      </w:r>
    </w:p>
    <w:p w14:paraId="467F5B41" w14:textId="09DE2826" w:rsidR="00C92899" w:rsidRDefault="00CB3091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 RESTful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 API gathering </w:t>
      </w:r>
      <w:r w:rsidR="00B243DC">
        <w:rPr>
          <w:rFonts w:ascii="Times New Roman" w:hAnsi="Times New Roman"/>
          <w:color w:val="000000"/>
          <w:sz w:val="20"/>
          <w:szCs w:val="20"/>
        </w:rPr>
        <w:t>content</w:t>
      </w:r>
      <w:r w:rsidR="005C0200">
        <w:rPr>
          <w:rFonts w:ascii="Times New Roman" w:hAnsi="Times New Roman"/>
          <w:color w:val="000000"/>
          <w:sz w:val="20"/>
          <w:szCs w:val="20"/>
        </w:rPr>
        <w:t xml:space="preserve"> differences</w:t>
      </w:r>
      <w:r w:rsidR="00B243DC">
        <w:rPr>
          <w:rFonts w:ascii="Times New Roman" w:hAnsi="Times New Roman"/>
          <w:color w:val="000000"/>
          <w:sz w:val="20"/>
          <w:szCs w:val="20"/>
        </w:rPr>
        <w:t xml:space="preserve"> between two versions</w:t>
      </w:r>
      <w:r w:rsidR="00AA1B55">
        <w:rPr>
          <w:rFonts w:ascii="Times New Roman" w:hAnsi="Times New Roman"/>
          <w:color w:val="000000"/>
          <w:sz w:val="20"/>
          <w:szCs w:val="20"/>
        </w:rPr>
        <w:t xml:space="preserve"> in Amazon in-house object storage database </w:t>
      </w:r>
    </w:p>
    <w:p w14:paraId="178ABEBA" w14:textId="3918E2A4" w:rsidR="00B243DC" w:rsidRPr="00E66646" w:rsidRDefault="00C92899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dopted worker pool </w:t>
      </w:r>
      <w:r w:rsidR="00560A78">
        <w:rPr>
          <w:rFonts w:ascii="Times New Roman" w:hAnsi="Times New Roman"/>
          <w:color w:val="000000"/>
          <w:sz w:val="20"/>
          <w:szCs w:val="20"/>
        </w:rPr>
        <w:t xml:space="preserve">to </w:t>
      </w:r>
      <w:r w:rsidR="007E7A40">
        <w:rPr>
          <w:rFonts w:ascii="Times New Roman" w:hAnsi="Times New Roman"/>
          <w:color w:val="000000"/>
          <w:sz w:val="20"/>
          <w:szCs w:val="20"/>
        </w:rPr>
        <w:t>reduc</w:t>
      </w:r>
      <w:r w:rsidR="00560A78">
        <w:rPr>
          <w:rFonts w:ascii="Times New Roman" w:hAnsi="Times New Roman"/>
          <w:color w:val="000000"/>
          <w:sz w:val="20"/>
          <w:szCs w:val="20"/>
        </w:rPr>
        <w:t>e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 run time</w:t>
      </w:r>
      <w:r>
        <w:rPr>
          <w:rFonts w:ascii="Times New Roman" w:hAnsi="Times New Roman"/>
          <w:color w:val="000000"/>
          <w:sz w:val="20"/>
          <w:szCs w:val="20"/>
        </w:rPr>
        <w:t xml:space="preserve"> from 21 minutes to 6 minutes per API call</w:t>
      </w:r>
      <w:r w:rsidR="00B243DC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A157B92" w14:textId="46D4E33A" w:rsidR="00B243DC" w:rsidRDefault="00B243DC" w:rsidP="00B243DC">
      <w:pPr>
        <w:spacing w:line="0" w:lineRule="atLeast"/>
        <w:rPr>
          <w:color w:val="000000"/>
          <w:sz w:val="20"/>
          <w:szCs w:val="20"/>
        </w:rPr>
      </w:pPr>
      <w:r w:rsidRPr="00E66646">
        <w:rPr>
          <w:b/>
          <w:color w:val="000000"/>
          <w:sz w:val="20"/>
          <w:szCs w:val="20"/>
        </w:rPr>
        <w:t>R</w:t>
      </w:r>
      <w:r w:rsidR="00E66646">
        <w:rPr>
          <w:b/>
          <w:color w:val="000000"/>
          <w:sz w:val="20"/>
          <w:szCs w:val="20"/>
        </w:rPr>
        <w:t xml:space="preserve">ealTek Inc. </w:t>
      </w:r>
      <w:r w:rsidR="00E66646" w:rsidRPr="00EC4F2C">
        <w:rPr>
          <w:b/>
          <w:color w:val="000000"/>
          <w:sz w:val="20"/>
          <w:szCs w:val="20"/>
        </w:rPr>
        <w:t>(Senior Member of Technical Staff</w:t>
      </w:r>
      <w:r w:rsidR="00EC4F2C" w:rsidRPr="00EC4F2C">
        <w:rPr>
          <w:b/>
          <w:color w:val="000000"/>
          <w:sz w:val="20"/>
          <w:szCs w:val="20"/>
        </w:rPr>
        <w:t xml:space="preserve">), </w:t>
      </w:r>
      <w:r w:rsidRPr="00EC4F2C">
        <w:rPr>
          <w:b/>
          <w:color w:val="000000"/>
          <w:sz w:val="20"/>
          <w:szCs w:val="20"/>
        </w:rPr>
        <w:t>Taiwan</w:t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Nov.</w:t>
      </w:r>
      <w:r>
        <w:rPr>
          <w:color w:val="000000"/>
          <w:sz w:val="20"/>
          <w:szCs w:val="20"/>
        </w:rPr>
        <w:t>2015</w:t>
      </w:r>
      <w:r w:rsidR="00207174">
        <w:rPr>
          <w:color w:val="000000"/>
          <w:sz w:val="20"/>
          <w:szCs w:val="20"/>
        </w:rPr>
        <w:t xml:space="preserve"> </w:t>
      </w:r>
      <w:r w:rsidR="00207174">
        <w:rPr>
          <w:color w:val="000000"/>
          <w:sz w:val="20"/>
          <w:szCs w:val="20"/>
        </w:rPr>
        <w:sym w:font="Symbol" w:char="F02D"/>
      </w:r>
      <w:r w:rsidR="00207174">
        <w:rPr>
          <w:color w:val="000000"/>
          <w:sz w:val="20"/>
          <w:szCs w:val="20"/>
        </w:rPr>
        <w:t xml:space="preserve"> Aug.</w:t>
      </w:r>
      <w:r>
        <w:rPr>
          <w:color w:val="000000"/>
          <w:sz w:val="20"/>
          <w:szCs w:val="20"/>
        </w:rPr>
        <w:t>2016</w:t>
      </w:r>
    </w:p>
    <w:p w14:paraId="44C7EB74" w14:textId="589E069B" w:rsidR="00B243DC" w:rsidRPr="00EC4F2C" w:rsidRDefault="00B243DC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D10637">
        <w:rPr>
          <w:rFonts w:ascii="Times New Roman" w:hAnsi="Times New Roman" w:hint="cs"/>
          <w:color w:val="000000"/>
          <w:sz w:val="20"/>
          <w:szCs w:val="20"/>
        </w:rPr>
        <w:t xml:space="preserve">Designed </w:t>
      </w:r>
      <w:r w:rsidRPr="00D10637">
        <w:rPr>
          <w:rFonts w:ascii="Times New Roman" w:hAnsi="Times New Roman"/>
          <w:color w:val="000000"/>
          <w:sz w:val="20"/>
          <w:szCs w:val="20"/>
        </w:rPr>
        <w:t>bare-metal software platform</w:t>
      </w:r>
      <w:r>
        <w:rPr>
          <w:rFonts w:ascii="Times New Roman" w:hAnsi="Times New Roman"/>
          <w:color w:val="000000"/>
          <w:sz w:val="20"/>
          <w:szCs w:val="20"/>
        </w:rPr>
        <w:t xml:space="preserve"> running packet off-loading process</w:t>
      </w:r>
      <w:r w:rsidR="00875EAF">
        <w:rPr>
          <w:rFonts w:ascii="Times New Roman" w:hAnsi="Times New Roman"/>
          <w:color w:val="000000"/>
          <w:sz w:val="20"/>
          <w:szCs w:val="20"/>
        </w:rPr>
        <w:t xml:space="preserve"> to reduce</w:t>
      </w:r>
      <w:r w:rsidR="00C76BC3">
        <w:rPr>
          <w:rFonts w:ascii="Times New Roman" w:hAnsi="Times New Roman"/>
          <w:color w:val="000000"/>
          <w:sz w:val="20"/>
          <w:szCs w:val="20"/>
        </w:rPr>
        <w:t xml:space="preserve"> loading from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 main CPU</w:t>
      </w:r>
    </w:p>
    <w:p w14:paraId="5EA0354A" w14:textId="348038D3" w:rsidR="00B243DC" w:rsidRDefault="00155DFE" w:rsidP="00B243DC">
      <w:pPr>
        <w:spacing w:line="0" w:lineRule="atLeast"/>
        <w:rPr>
          <w:color w:val="000000"/>
          <w:sz w:val="20"/>
          <w:szCs w:val="20"/>
        </w:rPr>
      </w:pPr>
      <w:r w:rsidRPr="00EC4F2C">
        <w:rPr>
          <w:b/>
          <w:color w:val="000000"/>
          <w:sz w:val="20"/>
          <w:szCs w:val="20"/>
        </w:rPr>
        <w:t>MStar Semiconductor</w:t>
      </w:r>
      <w:r w:rsidR="00EC4F2C" w:rsidRPr="00EC4F2C">
        <w:rPr>
          <w:b/>
          <w:color w:val="000000"/>
          <w:sz w:val="20"/>
          <w:szCs w:val="20"/>
        </w:rPr>
        <w:t xml:space="preserve"> (Senior Software Engineer), </w:t>
      </w:r>
      <w:r w:rsidR="00B243DC" w:rsidRPr="00EC4F2C">
        <w:rPr>
          <w:b/>
          <w:color w:val="000000"/>
          <w:sz w:val="20"/>
          <w:szCs w:val="20"/>
        </w:rPr>
        <w:t>Taiwan</w:t>
      </w:r>
      <w:r w:rsidR="00EC4F2C" w:rsidRPr="00EC4F2C">
        <w:rPr>
          <w:b/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Aug.</w:t>
      </w:r>
      <w:r w:rsidR="00B243DC">
        <w:rPr>
          <w:color w:val="000000"/>
          <w:sz w:val="20"/>
          <w:szCs w:val="20"/>
        </w:rPr>
        <w:t>2010</w:t>
      </w:r>
      <w:r w:rsidR="009A0B8E">
        <w:rPr>
          <w:color w:val="000000"/>
          <w:sz w:val="20"/>
          <w:szCs w:val="20"/>
        </w:rPr>
        <w:t xml:space="preserve"> </w:t>
      </w:r>
      <w:r w:rsidR="00B243DC">
        <w:rPr>
          <w:color w:val="000000"/>
          <w:sz w:val="20"/>
          <w:szCs w:val="20"/>
        </w:rPr>
        <w:sym w:font="Symbol" w:char="F02D"/>
      </w:r>
      <w:r w:rsidR="009A0B8E">
        <w:rPr>
          <w:color w:val="000000"/>
          <w:sz w:val="20"/>
          <w:szCs w:val="20"/>
        </w:rPr>
        <w:t xml:space="preserve"> </w:t>
      </w:r>
      <w:r w:rsidR="00207174">
        <w:rPr>
          <w:color w:val="000000"/>
          <w:sz w:val="20"/>
          <w:szCs w:val="20"/>
        </w:rPr>
        <w:t>Sep.</w:t>
      </w:r>
      <w:r w:rsidR="00B243DC">
        <w:rPr>
          <w:color w:val="000000"/>
          <w:sz w:val="20"/>
          <w:szCs w:val="20"/>
        </w:rPr>
        <w:t>2015</w:t>
      </w:r>
    </w:p>
    <w:p w14:paraId="1E2BDA78" w14:textId="48ED1B7B" w:rsidR="00B243DC" w:rsidRPr="00C92899" w:rsidRDefault="00B243DC" w:rsidP="00C92899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Developed embedded Linux</w:t>
      </w:r>
      <w:r w:rsidRPr="00473514">
        <w:rPr>
          <w:rFonts w:ascii="Times New Roman" w:hAnsi="Times New Roman"/>
          <w:color w:val="000000"/>
          <w:sz w:val="20"/>
          <w:szCs w:val="20"/>
        </w:rPr>
        <w:t xml:space="preserve"> platform</w:t>
      </w:r>
      <w:r>
        <w:rPr>
          <w:rFonts w:ascii="Times New Roman" w:hAnsi="Times New Roman"/>
          <w:color w:val="000000"/>
          <w:sz w:val="20"/>
          <w:szCs w:val="20"/>
        </w:rPr>
        <w:t xml:space="preserve">, and 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troubleshot system crash issues like </w:t>
      </w:r>
      <w:r w:rsidR="00AA1B55">
        <w:rPr>
          <w:rFonts w:ascii="Times New Roman" w:hAnsi="Times New Roman"/>
          <w:color w:val="000000"/>
          <w:sz w:val="20"/>
          <w:szCs w:val="20"/>
        </w:rPr>
        <w:t>data un-coherence and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 interrupt non-response</w:t>
      </w:r>
      <w:r w:rsidRPr="00C92899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368E651" w14:textId="77777777" w:rsidR="00B243DC" w:rsidRDefault="00B243DC" w:rsidP="00B243D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Designed, analyzed and troubleshot TCP/IP Ethernet software module, and solved packet loss as well</w:t>
      </w:r>
    </w:p>
    <w:p w14:paraId="7C638FE7" w14:textId="2EFE6379" w:rsidR="00EC4F2C" w:rsidRPr="00BE4115" w:rsidRDefault="00AA1B55" w:rsidP="00BE4115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Improve</w:t>
      </w:r>
      <w:r w:rsidR="00CB713A"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 networking performance </w:t>
      </w:r>
      <w:r w:rsidR="003F5575">
        <w:rPr>
          <w:rFonts w:ascii="Times New Roman" w:hAnsi="Times New Roman"/>
          <w:color w:val="000000"/>
          <w:sz w:val="20"/>
          <w:szCs w:val="20"/>
        </w:rPr>
        <w:t>from 7X to 8X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 Mb</w:t>
      </w:r>
      <w:r w:rsidR="003F5575">
        <w:rPr>
          <w:rFonts w:ascii="Times New Roman" w:hAnsi="Times New Roman"/>
          <w:color w:val="000000"/>
          <w:sz w:val="20"/>
          <w:szCs w:val="20"/>
        </w:rPr>
        <w:t>p</w:t>
      </w:r>
      <w:r w:rsidR="00C92899">
        <w:rPr>
          <w:rFonts w:ascii="Times New Roman" w:hAnsi="Times New Roman"/>
          <w:color w:val="000000"/>
          <w:sz w:val="20"/>
          <w:szCs w:val="20"/>
        </w:rPr>
        <w:t xml:space="preserve">s </w:t>
      </w:r>
      <w:r w:rsidR="00B243DC">
        <w:rPr>
          <w:rFonts w:ascii="Times New Roman" w:hAnsi="Times New Roman"/>
          <w:color w:val="000000"/>
          <w:sz w:val="20"/>
          <w:szCs w:val="20"/>
        </w:rPr>
        <w:t>by designing multithread packet t</w:t>
      </w:r>
      <w:r w:rsidR="003F5575">
        <w:rPr>
          <w:rFonts w:ascii="Times New Roman" w:hAnsi="Times New Roman"/>
          <w:color w:val="000000"/>
          <w:sz w:val="20"/>
          <w:szCs w:val="20"/>
        </w:rPr>
        <w:t>ransmission in Ethernet</w:t>
      </w:r>
      <w:r w:rsidR="00EC4F2C">
        <w:rPr>
          <w:rFonts w:ascii="Times New Roman" w:hAnsi="Times New Roman"/>
          <w:color w:val="000000"/>
          <w:sz w:val="20"/>
          <w:szCs w:val="20"/>
        </w:rPr>
        <w:t xml:space="preserve"> module</w:t>
      </w:r>
    </w:p>
    <w:p w14:paraId="12749C5F" w14:textId="5AD029E9" w:rsidR="00436918" w:rsidRPr="00EC4F2C" w:rsidRDefault="001F4685" w:rsidP="00BE4115">
      <w:pPr>
        <w:rPr>
          <w:b/>
          <w:color w:val="000000"/>
          <w:sz w:val="20"/>
          <w:szCs w:val="20"/>
          <w:u w:val="single"/>
        </w:rPr>
      </w:pPr>
      <w:r w:rsidRPr="00EC4F2C">
        <w:rPr>
          <w:b/>
          <w:color w:val="000000"/>
          <w:sz w:val="20"/>
          <w:szCs w:val="20"/>
          <w:u w:val="single"/>
        </w:rPr>
        <w:t>PROJECT EXPERIENCE</w:t>
      </w:r>
      <w:r w:rsidR="00A22938">
        <w:rPr>
          <w:b/>
          <w:color w:val="000000"/>
          <w:sz w:val="20"/>
          <w:szCs w:val="20"/>
          <w:u w:val="single"/>
        </w:rPr>
        <w:t xml:space="preserve"> (</w:t>
      </w:r>
      <w:r w:rsidR="00A22938" w:rsidRPr="00A22938">
        <w:rPr>
          <w:b/>
          <w:color w:val="000000"/>
          <w:sz w:val="20"/>
          <w:szCs w:val="20"/>
          <w:u w:val="single"/>
        </w:rPr>
        <w:t>https://github.com/mud2man</w:t>
      </w:r>
      <w:r w:rsidR="00A22938">
        <w:rPr>
          <w:b/>
          <w:color w:val="000000"/>
          <w:sz w:val="20"/>
          <w:szCs w:val="20"/>
          <w:u w:val="single"/>
        </w:rPr>
        <w:t>)</w:t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</w:r>
      <w:r w:rsidR="00A22938">
        <w:rPr>
          <w:b/>
          <w:color w:val="000000"/>
          <w:sz w:val="20"/>
          <w:szCs w:val="20"/>
          <w:u w:val="single"/>
        </w:rPr>
        <w:tab/>
        <w:t xml:space="preserve">  </w:t>
      </w:r>
      <w:r w:rsidR="0066755A">
        <w:rPr>
          <w:b/>
          <w:color w:val="000000"/>
          <w:sz w:val="20"/>
          <w:szCs w:val="20"/>
          <w:u w:val="single"/>
        </w:rPr>
        <w:t xml:space="preserve">      </w:t>
      </w:r>
      <w:r w:rsidR="00A22938">
        <w:rPr>
          <w:b/>
          <w:color w:val="000000"/>
          <w:sz w:val="20"/>
          <w:szCs w:val="20"/>
          <w:u w:val="single"/>
        </w:rPr>
        <w:t xml:space="preserve"> </w:t>
      </w:r>
    </w:p>
    <w:p w14:paraId="46C507F2" w14:textId="7E6FDBED" w:rsidR="001105DA" w:rsidRDefault="001105DA" w:rsidP="001105DA">
      <w:pPr>
        <w:spacing w:line="0" w:lineRule="atLeast"/>
        <w:rPr>
          <w:b/>
          <w:color w:val="000000"/>
          <w:sz w:val="20"/>
          <w:szCs w:val="20"/>
        </w:rPr>
      </w:pPr>
      <w:r w:rsidRPr="00D157A3">
        <w:rPr>
          <w:b/>
          <w:color w:val="000000"/>
          <w:sz w:val="20"/>
          <w:szCs w:val="20"/>
        </w:rPr>
        <w:t xml:space="preserve">Floor Plan Language </w:t>
      </w:r>
      <w:r>
        <w:rPr>
          <w:b/>
          <w:color w:val="000000"/>
          <w:sz w:val="20"/>
          <w:szCs w:val="20"/>
        </w:rPr>
        <w:t xml:space="preserve">Compiler </w:t>
      </w:r>
      <w:r w:rsidRPr="00D157A3">
        <w:rPr>
          <w:b/>
          <w:color w:val="000000"/>
          <w:sz w:val="20"/>
          <w:szCs w:val="20"/>
        </w:rPr>
        <w:t>(</w:t>
      </w:r>
      <w:proofErr w:type="spellStart"/>
      <w:r w:rsidRPr="00D157A3">
        <w:rPr>
          <w:b/>
          <w:color w:val="000000"/>
          <w:sz w:val="20"/>
          <w:szCs w:val="20"/>
        </w:rPr>
        <w:t>OC</w:t>
      </w:r>
      <w:r>
        <w:rPr>
          <w:b/>
          <w:color w:val="000000"/>
          <w:sz w:val="20"/>
          <w:szCs w:val="20"/>
        </w:rPr>
        <w:t>aml</w:t>
      </w:r>
      <w:proofErr w:type="spellEnd"/>
      <w:r>
        <w:rPr>
          <w:b/>
          <w:color w:val="000000"/>
          <w:sz w:val="20"/>
          <w:szCs w:val="20"/>
        </w:rPr>
        <w:t>, C</w:t>
      </w:r>
      <w:r w:rsidRPr="00D157A3">
        <w:rPr>
          <w:b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 xml:space="preserve">Sep.2017 </w:t>
      </w:r>
      <w:r w:rsidR="00207174">
        <w:rPr>
          <w:color w:val="000000"/>
          <w:sz w:val="20"/>
          <w:szCs w:val="20"/>
        </w:rPr>
        <w:sym w:font="Symbol" w:char="F02D"/>
      </w:r>
      <w:r w:rsidR="00207174">
        <w:rPr>
          <w:color w:val="000000"/>
          <w:sz w:val="20"/>
          <w:szCs w:val="20"/>
        </w:rPr>
        <w:t xml:space="preserve"> Dec.</w:t>
      </w:r>
      <w:r>
        <w:rPr>
          <w:color w:val="000000"/>
          <w:sz w:val="20"/>
          <w:szCs w:val="20"/>
        </w:rPr>
        <w:t>2017</w:t>
      </w:r>
    </w:p>
    <w:p w14:paraId="0FCEB02D" w14:textId="5CDC6042" w:rsidR="001105DA" w:rsidRDefault="001105DA" w:rsidP="001105DA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DF4C9B">
        <w:rPr>
          <w:rFonts w:ascii="Times New Roman" w:hAnsi="Times New Roman"/>
          <w:color w:val="000000"/>
          <w:sz w:val="20"/>
          <w:szCs w:val="20"/>
        </w:rPr>
        <w:t>Desi</w:t>
      </w:r>
      <w:r>
        <w:rPr>
          <w:rFonts w:ascii="Times New Roman" w:hAnsi="Times New Roman"/>
          <w:color w:val="000000"/>
          <w:sz w:val="20"/>
          <w:szCs w:val="20"/>
        </w:rPr>
        <w:t>gned C-Like language compiler on LLVM platform li</w:t>
      </w:r>
      <w:r w:rsidR="00297924">
        <w:rPr>
          <w:rFonts w:ascii="Times New Roman" w:hAnsi="Times New Roman"/>
          <w:color w:val="000000"/>
          <w:sz w:val="20"/>
          <w:szCs w:val="20"/>
        </w:rPr>
        <w:t>nked with OpenGL library to generate</w:t>
      </w:r>
      <w:r>
        <w:rPr>
          <w:rFonts w:ascii="Times New Roman" w:hAnsi="Times New Roman"/>
          <w:color w:val="000000"/>
          <w:sz w:val="20"/>
          <w:szCs w:val="20"/>
        </w:rPr>
        <w:t xml:space="preserve"> floor plan graph</w:t>
      </w:r>
    </w:p>
    <w:p w14:paraId="074958FC" w14:textId="77777777" w:rsidR="001105DA" w:rsidRDefault="001105DA" w:rsidP="001105DA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Floor Plan Language supported user-defined function, user-defined structure, and built-in data type</w:t>
      </w:r>
    </w:p>
    <w:p w14:paraId="23E77C96" w14:textId="4917172B" w:rsidR="001105DA" w:rsidRDefault="00245D6B" w:rsidP="001105DA">
      <w:pPr>
        <w:spacing w:line="0" w:lineRule="atLeast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Tweet Trend Map</w:t>
      </w:r>
      <w:r w:rsidR="001105DA">
        <w:rPr>
          <w:b/>
          <w:color w:val="000000"/>
          <w:sz w:val="20"/>
          <w:szCs w:val="20"/>
        </w:rPr>
        <w:t xml:space="preserve"> </w:t>
      </w:r>
      <w:r w:rsidR="001105DA" w:rsidRPr="001953EA">
        <w:rPr>
          <w:b/>
          <w:color w:val="000000"/>
          <w:sz w:val="20"/>
          <w:szCs w:val="20"/>
        </w:rPr>
        <w:t>(</w:t>
      </w:r>
      <w:r w:rsidR="001105DA">
        <w:rPr>
          <w:b/>
          <w:color w:val="000000"/>
          <w:sz w:val="20"/>
          <w:szCs w:val="20"/>
        </w:rPr>
        <w:t>JavaS</w:t>
      </w:r>
      <w:r w:rsidR="001105DA" w:rsidRPr="001953EA">
        <w:rPr>
          <w:b/>
          <w:color w:val="000000"/>
          <w:sz w:val="20"/>
          <w:szCs w:val="20"/>
        </w:rPr>
        <w:t>cript</w:t>
      </w:r>
      <w:r w:rsidR="001105DA">
        <w:rPr>
          <w:b/>
          <w:color w:val="000000"/>
          <w:sz w:val="20"/>
          <w:szCs w:val="20"/>
        </w:rPr>
        <w:t>, HTML, CSS</w:t>
      </w:r>
      <w:r w:rsidR="001105DA" w:rsidRPr="001953EA">
        <w:rPr>
          <w:b/>
          <w:color w:val="000000"/>
          <w:sz w:val="20"/>
          <w:szCs w:val="20"/>
        </w:rPr>
        <w:t>)</w:t>
      </w:r>
      <w:r w:rsidR="001105DA"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 xml:space="preserve">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1105DA">
        <w:rPr>
          <w:b/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 xml:space="preserve">Sep.2017 </w:t>
      </w:r>
      <w:r w:rsidR="00207174">
        <w:rPr>
          <w:color w:val="000000"/>
          <w:sz w:val="20"/>
          <w:szCs w:val="20"/>
        </w:rPr>
        <w:sym w:font="Symbol" w:char="F02D"/>
      </w:r>
      <w:r w:rsidR="00207174">
        <w:rPr>
          <w:color w:val="000000"/>
          <w:sz w:val="20"/>
          <w:szCs w:val="20"/>
        </w:rPr>
        <w:t xml:space="preserve"> Dec.</w:t>
      </w:r>
      <w:r w:rsidR="001105DA">
        <w:rPr>
          <w:color w:val="000000"/>
          <w:sz w:val="20"/>
          <w:szCs w:val="20"/>
        </w:rPr>
        <w:t>2017</w:t>
      </w:r>
    </w:p>
    <w:p w14:paraId="2FE03103" w14:textId="250EFE1F" w:rsidR="001105DA" w:rsidRDefault="001105DA" w:rsidP="00C26C7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Accomplished a web application to do sentiment analysis of real time Twitter data by using Microsoft Azure Text Analytics API</w:t>
      </w:r>
    </w:p>
    <w:p w14:paraId="6BECB472" w14:textId="2F029FC2" w:rsidR="00245D6B" w:rsidRPr="001105DA" w:rsidRDefault="00704D43" w:rsidP="00C26C7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Applied </w:t>
      </w:r>
      <w:r w:rsidR="00B17869">
        <w:rPr>
          <w:rFonts w:ascii="Times New Roman" w:hAnsi="Times New Roman"/>
          <w:color w:val="000000"/>
          <w:sz w:val="20"/>
          <w:szCs w:val="20"/>
        </w:rPr>
        <w:t xml:space="preserve">JQuery Location Picker </w:t>
      </w:r>
      <w:r w:rsidR="007372E3">
        <w:rPr>
          <w:rFonts w:ascii="Times New Roman" w:hAnsi="Times New Roman"/>
          <w:color w:val="000000"/>
          <w:sz w:val="20"/>
          <w:szCs w:val="20"/>
        </w:rPr>
        <w:t xml:space="preserve">to show </w:t>
      </w:r>
      <w:r>
        <w:rPr>
          <w:rFonts w:ascii="Times New Roman" w:hAnsi="Times New Roman"/>
          <w:color w:val="000000"/>
          <w:sz w:val="20"/>
          <w:szCs w:val="20"/>
        </w:rPr>
        <w:t>positive</w:t>
      </w:r>
      <w:r w:rsidR="007372E3">
        <w:rPr>
          <w:rFonts w:ascii="Times New Roman" w:hAnsi="Times New Roman"/>
          <w:color w:val="000000"/>
          <w:sz w:val="20"/>
          <w:szCs w:val="20"/>
        </w:rPr>
        <w:t xml:space="preserve">, neutral and </w:t>
      </w:r>
      <w:r w:rsidR="00B17869">
        <w:rPr>
          <w:rFonts w:ascii="Times New Roman" w:hAnsi="Times New Roman"/>
          <w:color w:val="000000"/>
          <w:sz w:val="20"/>
          <w:szCs w:val="20"/>
        </w:rPr>
        <w:t>negative</w:t>
      </w:r>
      <w:r w:rsidR="005D3D13">
        <w:rPr>
          <w:rFonts w:ascii="Times New Roman" w:hAnsi="Times New Roman"/>
          <w:color w:val="000000"/>
          <w:sz w:val="20"/>
          <w:szCs w:val="20"/>
        </w:rPr>
        <w:t xml:space="preserve"> sentiment T</w:t>
      </w:r>
      <w:r w:rsidR="007372E3">
        <w:rPr>
          <w:rFonts w:ascii="Times New Roman" w:hAnsi="Times New Roman"/>
          <w:color w:val="000000"/>
          <w:sz w:val="20"/>
          <w:szCs w:val="20"/>
        </w:rPr>
        <w:t>weets within user-specified region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</w:p>
    <w:p w14:paraId="067445DD" w14:textId="73ADBBC2" w:rsidR="001F4685" w:rsidRDefault="004E0301" w:rsidP="00C26C7C">
      <w:pPr>
        <w:spacing w:line="0" w:lineRule="atLeast"/>
        <w:rPr>
          <w:color w:val="000000"/>
          <w:sz w:val="20"/>
          <w:szCs w:val="20"/>
        </w:rPr>
      </w:pPr>
      <w:r w:rsidRPr="00EC4F2C">
        <w:rPr>
          <w:b/>
          <w:color w:val="000000"/>
          <w:sz w:val="20"/>
          <w:szCs w:val="20"/>
        </w:rPr>
        <w:t>Mutable Replay</w:t>
      </w:r>
      <w:r w:rsidR="00DF4C9B" w:rsidRPr="00EC4F2C">
        <w:rPr>
          <w:b/>
          <w:color w:val="000000"/>
          <w:sz w:val="20"/>
          <w:szCs w:val="20"/>
        </w:rPr>
        <w:t xml:space="preserve"> </w:t>
      </w:r>
      <w:r w:rsidR="001E4254" w:rsidRPr="00EC4F2C">
        <w:rPr>
          <w:b/>
          <w:color w:val="000000"/>
          <w:sz w:val="20"/>
          <w:szCs w:val="20"/>
        </w:rPr>
        <w:t>(Java)</w:t>
      </w:r>
      <w:r w:rsidR="001E4254" w:rsidRPr="00EC4F2C">
        <w:rPr>
          <w:b/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1E4254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Sep.</w:t>
      </w:r>
      <w:r w:rsidR="00684047">
        <w:rPr>
          <w:color w:val="000000"/>
          <w:sz w:val="20"/>
          <w:szCs w:val="20"/>
        </w:rPr>
        <w:t>2016</w:t>
      </w:r>
      <w:r w:rsidR="004E2BB8">
        <w:rPr>
          <w:rFonts w:hint="eastAsia"/>
          <w:color w:val="000000"/>
          <w:sz w:val="20"/>
          <w:szCs w:val="20"/>
          <w:lang w:eastAsia="zh-TW"/>
        </w:rPr>
        <w:t xml:space="preserve"> </w:t>
      </w:r>
      <w:r w:rsidR="00D10637">
        <w:rPr>
          <w:color w:val="000000"/>
          <w:sz w:val="20"/>
          <w:szCs w:val="20"/>
        </w:rPr>
        <w:sym w:font="Symbol" w:char="F02D"/>
      </w:r>
      <w:r w:rsidR="004E2BB8">
        <w:rPr>
          <w:rFonts w:hint="eastAsia"/>
          <w:color w:val="000000"/>
          <w:sz w:val="20"/>
          <w:szCs w:val="20"/>
          <w:lang w:eastAsia="zh-TW"/>
        </w:rPr>
        <w:t xml:space="preserve"> </w:t>
      </w:r>
      <w:r w:rsidR="00A0683A">
        <w:rPr>
          <w:color w:val="000000"/>
          <w:sz w:val="20"/>
          <w:szCs w:val="20"/>
        </w:rPr>
        <w:t>May.</w:t>
      </w:r>
      <w:r w:rsidR="00F57937">
        <w:rPr>
          <w:color w:val="000000"/>
          <w:sz w:val="20"/>
          <w:szCs w:val="20"/>
        </w:rPr>
        <w:t>2017</w:t>
      </w:r>
      <w:r w:rsidR="001F4685">
        <w:rPr>
          <w:color w:val="000000"/>
          <w:sz w:val="20"/>
          <w:szCs w:val="20"/>
        </w:rPr>
        <w:t xml:space="preserve"> </w:t>
      </w:r>
    </w:p>
    <w:p w14:paraId="4E9DA735" w14:textId="6F314CD2" w:rsidR="00C26C7C" w:rsidRPr="006C3A61" w:rsidRDefault="00790A0E" w:rsidP="004C4ADD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</w:t>
      </w:r>
      <w:r w:rsidR="00F4358E">
        <w:rPr>
          <w:rFonts w:ascii="Times New Roman" w:hAnsi="Times New Roman"/>
          <w:color w:val="000000"/>
          <w:sz w:val="20"/>
          <w:szCs w:val="20"/>
        </w:rPr>
        <w:t>M</w:t>
      </w:r>
      <w:r w:rsidR="009C5AB6">
        <w:rPr>
          <w:rFonts w:ascii="Times New Roman" w:hAnsi="Times New Roman"/>
          <w:color w:val="000000"/>
          <w:sz w:val="20"/>
          <w:szCs w:val="20"/>
        </w:rPr>
        <w:t xml:space="preserve">aven plugin </w:t>
      </w:r>
      <w:proofErr w:type="spellStart"/>
      <w:r w:rsidR="0078123F">
        <w:rPr>
          <w:rFonts w:ascii="Times New Roman" w:hAnsi="Times New Roman"/>
          <w:color w:val="000000"/>
          <w:sz w:val="20"/>
          <w:szCs w:val="20"/>
        </w:rPr>
        <w:t>M</w:t>
      </w:r>
      <w:r w:rsidR="001F78AF">
        <w:rPr>
          <w:rFonts w:ascii="Times New Roman" w:hAnsi="Times New Roman"/>
          <w:color w:val="000000"/>
          <w:sz w:val="20"/>
          <w:szCs w:val="20"/>
        </w:rPr>
        <w:t>diff</w:t>
      </w:r>
      <w:proofErr w:type="spellEnd"/>
      <w:r w:rsidR="001F78AF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9C5AB6">
        <w:rPr>
          <w:rFonts w:ascii="Times New Roman" w:hAnsi="Times New Roman"/>
          <w:color w:val="000000"/>
          <w:sz w:val="20"/>
          <w:szCs w:val="20"/>
        </w:rPr>
        <w:t>which can</w:t>
      </w:r>
      <w:r w:rsidR="00F57937">
        <w:rPr>
          <w:rFonts w:ascii="Times New Roman" w:hAnsi="Times New Roman"/>
          <w:color w:val="000000"/>
          <w:sz w:val="20"/>
          <w:szCs w:val="20"/>
        </w:rPr>
        <w:t xml:space="preserve"> differentiate</w:t>
      </w:r>
      <w:r w:rsidR="009C5AB6">
        <w:rPr>
          <w:rFonts w:ascii="Times New Roman" w:hAnsi="Times New Roman"/>
          <w:color w:val="000000"/>
          <w:sz w:val="20"/>
          <w:szCs w:val="20"/>
        </w:rPr>
        <w:t xml:space="preserve"> J</w:t>
      </w:r>
      <w:r w:rsidR="00F57937">
        <w:rPr>
          <w:rFonts w:ascii="Times New Roman" w:hAnsi="Times New Roman"/>
          <w:color w:val="000000"/>
          <w:sz w:val="20"/>
          <w:szCs w:val="20"/>
        </w:rPr>
        <w:t>ava source code using Longest Common S</w:t>
      </w:r>
      <w:r w:rsidR="00F57937" w:rsidRPr="00F57937">
        <w:rPr>
          <w:rFonts w:ascii="Times New Roman" w:hAnsi="Times New Roman"/>
          <w:color w:val="000000"/>
          <w:sz w:val="20"/>
          <w:szCs w:val="20"/>
        </w:rPr>
        <w:t>ubsequence</w:t>
      </w:r>
      <w:r w:rsidR="00F57937">
        <w:rPr>
          <w:rFonts w:ascii="Times New Roman" w:hAnsi="Times New Roman"/>
          <w:color w:val="000000"/>
          <w:sz w:val="20"/>
          <w:szCs w:val="20"/>
        </w:rPr>
        <w:t xml:space="preserve"> and ASM 4.0</w:t>
      </w:r>
    </w:p>
    <w:p w14:paraId="4F5427CB" w14:textId="4592044D" w:rsidR="009D572A" w:rsidRPr="00EC4F2C" w:rsidRDefault="00F57937" w:rsidP="009D572A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</w:t>
      </w:r>
      <w:r w:rsidR="006B0766"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z w:val="20"/>
          <w:szCs w:val="20"/>
        </w:rPr>
        <w:t xml:space="preserve"> dynamic analysis</w:t>
      </w:r>
      <w:r w:rsidR="00A5143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13A5E">
        <w:rPr>
          <w:rFonts w:ascii="Times New Roman" w:hAnsi="Times New Roman"/>
          <w:color w:val="000000"/>
          <w:sz w:val="20"/>
          <w:szCs w:val="20"/>
        </w:rPr>
        <w:t>on top</w:t>
      </w:r>
      <w:r w:rsidR="009C5AB6">
        <w:rPr>
          <w:rFonts w:ascii="Times New Roman" w:hAnsi="Times New Roman"/>
          <w:color w:val="000000"/>
          <w:sz w:val="20"/>
          <w:szCs w:val="20"/>
        </w:rPr>
        <w:t xml:space="preserve"> of </w:t>
      </w:r>
      <w:proofErr w:type="spellStart"/>
      <w:r w:rsidR="0078123F">
        <w:rPr>
          <w:rFonts w:ascii="Times New Roman" w:hAnsi="Times New Roman"/>
          <w:color w:val="000000"/>
          <w:sz w:val="20"/>
          <w:szCs w:val="20"/>
        </w:rPr>
        <w:t>M</w:t>
      </w:r>
      <w:r w:rsidR="001F78AF">
        <w:rPr>
          <w:rFonts w:ascii="Times New Roman" w:hAnsi="Times New Roman"/>
          <w:color w:val="000000"/>
          <w:sz w:val="20"/>
          <w:szCs w:val="20"/>
        </w:rPr>
        <w:t>diff</w:t>
      </w:r>
      <w:proofErr w:type="spellEnd"/>
      <w:r w:rsidR="001F78AF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9C5AB6">
        <w:rPr>
          <w:rFonts w:ascii="Times New Roman" w:hAnsi="Times New Roman"/>
          <w:color w:val="000000"/>
          <w:sz w:val="20"/>
          <w:szCs w:val="20"/>
        </w:rPr>
        <w:t>record-and-</w:t>
      </w:r>
      <w:r w:rsidR="00413A5E">
        <w:rPr>
          <w:rFonts w:ascii="Times New Roman" w:hAnsi="Times New Roman"/>
          <w:color w:val="000000"/>
          <w:sz w:val="20"/>
          <w:szCs w:val="20"/>
        </w:rPr>
        <w:t>replay platform</w:t>
      </w:r>
      <w:r w:rsidR="007652C6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13A5E">
        <w:rPr>
          <w:rFonts w:ascii="Times New Roman" w:hAnsi="Times New Roman"/>
          <w:color w:val="000000"/>
          <w:sz w:val="20"/>
          <w:szCs w:val="20"/>
        </w:rPr>
        <w:t xml:space="preserve">ChroniclerJ </w:t>
      </w:r>
      <w:r w:rsidR="007652C6">
        <w:rPr>
          <w:rFonts w:ascii="Times New Roman" w:hAnsi="Times New Roman"/>
          <w:color w:val="000000"/>
          <w:sz w:val="20"/>
          <w:szCs w:val="20"/>
        </w:rPr>
        <w:t>to check replay abi</w:t>
      </w:r>
      <w:r w:rsidR="00413A5E">
        <w:rPr>
          <w:rFonts w:ascii="Times New Roman" w:hAnsi="Times New Roman"/>
          <w:color w:val="000000"/>
          <w:sz w:val="20"/>
          <w:szCs w:val="20"/>
        </w:rPr>
        <w:t>lity with</w:t>
      </w:r>
      <w:r w:rsidR="009801C4">
        <w:rPr>
          <w:rFonts w:ascii="Times New Roman" w:hAnsi="Times New Roman"/>
          <w:color w:val="000000"/>
          <w:sz w:val="20"/>
          <w:szCs w:val="20"/>
        </w:rPr>
        <w:t xml:space="preserve"> code change</w:t>
      </w:r>
      <w:r w:rsidR="007E7A4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6BF2FB6C" w14:textId="6A5BBE7F" w:rsidR="009D572A" w:rsidRDefault="004E0301" w:rsidP="009D572A">
      <w:pPr>
        <w:spacing w:line="0" w:lineRule="atLeast"/>
        <w:rPr>
          <w:color w:val="000000"/>
          <w:sz w:val="20"/>
          <w:szCs w:val="20"/>
        </w:rPr>
      </w:pPr>
      <w:r w:rsidRPr="00EC4F2C">
        <w:rPr>
          <w:b/>
          <w:color w:val="000000"/>
          <w:sz w:val="20"/>
          <w:szCs w:val="20"/>
        </w:rPr>
        <w:t xml:space="preserve">Restaurant.io </w:t>
      </w:r>
      <w:r w:rsidR="0050240E">
        <w:rPr>
          <w:b/>
          <w:color w:val="000000"/>
          <w:sz w:val="20"/>
          <w:szCs w:val="20"/>
        </w:rPr>
        <w:t>(Python,</w:t>
      </w:r>
      <w:r w:rsidR="00935875" w:rsidRPr="00EC4F2C">
        <w:rPr>
          <w:b/>
          <w:color w:val="000000"/>
          <w:sz w:val="20"/>
          <w:szCs w:val="20"/>
        </w:rPr>
        <w:t xml:space="preserve"> SQL)</w:t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 w:rsidR="00684047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Jan.</w:t>
      </w:r>
      <w:r w:rsidR="00DF4C9B">
        <w:rPr>
          <w:color w:val="000000"/>
          <w:sz w:val="20"/>
          <w:szCs w:val="20"/>
        </w:rPr>
        <w:t>2017</w:t>
      </w:r>
      <w:r w:rsidR="00207174">
        <w:rPr>
          <w:color w:val="000000"/>
          <w:sz w:val="20"/>
          <w:szCs w:val="20"/>
        </w:rPr>
        <w:t xml:space="preserve"> – May.</w:t>
      </w:r>
      <w:r w:rsidR="009A0B8E">
        <w:rPr>
          <w:color w:val="000000"/>
          <w:sz w:val="20"/>
          <w:szCs w:val="20"/>
        </w:rPr>
        <w:t>2017</w:t>
      </w:r>
    </w:p>
    <w:p w14:paraId="660419DC" w14:textId="59D4A41D" w:rsidR="004E0301" w:rsidRPr="00EC4F2C" w:rsidRDefault="006B0766" w:rsidP="004E0301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Implemented</w:t>
      </w:r>
      <w:r w:rsidR="009D572A">
        <w:rPr>
          <w:rFonts w:ascii="Times New Roman" w:hAnsi="Times New Roman"/>
          <w:color w:val="000000"/>
          <w:sz w:val="20"/>
          <w:szCs w:val="20"/>
        </w:rPr>
        <w:t xml:space="preserve"> web application about </w:t>
      </w:r>
      <w:r w:rsidR="009F11F6">
        <w:rPr>
          <w:rFonts w:ascii="Times New Roman" w:hAnsi="Times New Roman"/>
          <w:color w:val="000000"/>
          <w:sz w:val="20"/>
          <w:szCs w:val="20"/>
        </w:rPr>
        <w:t>restaurant recommendation based on Fl</w:t>
      </w:r>
      <w:r w:rsidR="009D572A">
        <w:rPr>
          <w:rFonts w:ascii="Times New Roman" w:hAnsi="Times New Roman"/>
          <w:color w:val="000000"/>
          <w:sz w:val="20"/>
          <w:szCs w:val="20"/>
        </w:rPr>
        <w:t>ask</w:t>
      </w:r>
      <w:r w:rsidR="009F11F6">
        <w:rPr>
          <w:rFonts w:ascii="Times New Roman" w:hAnsi="Times New Roman"/>
          <w:color w:val="000000"/>
          <w:sz w:val="20"/>
          <w:szCs w:val="20"/>
        </w:rPr>
        <w:t xml:space="preserve"> platform</w:t>
      </w:r>
      <w:r w:rsidR="009C5AB6">
        <w:rPr>
          <w:rFonts w:ascii="Times New Roman" w:hAnsi="Times New Roman"/>
          <w:color w:val="000000"/>
          <w:sz w:val="20"/>
          <w:szCs w:val="20"/>
        </w:rPr>
        <w:t>, a</w:t>
      </w:r>
      <w:r w:rsidR="00AA5D68">
        <w:rPr>
          <w:rFonts w:ascii="Times New Roman" w:hAnsi="Times New Roman"/>
          <w:color w:val="000000"/>
          <w:sz w:val="20"/>
          <w:szCs w:val="20"/>
        </w:rPr>
        <w:t xml:space="preserve">nd used </w:t>
      </w:r>
      <w:proofErr w:type="spellStart"/>
      <w:r w:rsidR="00AA5D68">
        <w:rPr>
          <w:rFonts w:ascii="Times New Roman" w:hAnsi="Times New Roman"/>
          <w:color w:val="000000"/>
          <w:sz w:val="20"/>
          <w:szCs w:val="20"/>
        </w:rPr>
        <w:t>Postgre</w:t>
      </w:r>
      <w:r w:rsidR="007652C6">
        <w:rPr>
          <w:rFonts w:ascii="Times New Roman" w:hAnsi="Times New Roman"/>
          <w:color w:val="000000"/>
          <w:sz w:val="20"/>
          <w:szCs w:val="20"/>
        </w:rPr>
        <w:t>SOL</w:t>
      </w:r>
      <w:proofErr w:type="spellEnd"/>
      <w:r w:rsidR="00155DFE">
        <w:rPr>
          <w:rFonts w:ascii="Times New Roman" w:hAnsi="Times New Roman"/>
          <w:color w:val="000000"/>
          <w:sz w:val="20"/>
          <w:szCs w:val="20"/>
        </w:rPr>
        <w:t xml:space="preserve"> as data base</w:t>
      </w:r>
      <w:r w:rsidR="00155DFE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</w:p>
    <w:p w14:paraId="263547D2" w14:textId="669245BB" w:rsidR="004E0301" w:rsidRDefault="004E0301" w:rsidP="004E0301">
      <w:pPr>
        <w:spacing w:line="0" w:lineRule="atLeast"/>
        <w:rPr>
          <w:color w:val="000000"/>
          <w:sz w:val="20"/>
          <w:szCs w:val="20"/>
        </w:rPr>
      </w:pPr>
      <w:r w:rsidRPr="00EC4F2C">
        <w:rPr>
          <w:b/>
          <w:color w:val="000000"/>
          <w:sz w:val="20"/>
          <w:szCs w:val="20"/>
        </w:rPr>
        <w:t>L</w:t>
      </w:r>
      <w:r w:rsidR="00D157A3">
        <w:rPr>
          <w:b/>
          <w:color w:val="000000"/>
          <w:sz w:val="20"/>
          <w:szCs w:val="20"/>
        </w:rPr>
        <w:t>inux RR S</w:t>
      </w:r>
      <w:r w:rsidRPr="00EC4F2C">
        <w:rPr>
          <w:b/>
          <w:color w:val="000000"/>
          <w:sz w:val="20"/>
          <w:szCs w:val="20"/>
        </w:rPr>
        <w:t>cheduler</w:t>
      </w:r>
      <w:r w:rsidR="00D157A3">
        <w:rPr>
          <w:b/>
          <w:color w:val="000000"/>
          <w:sz w:val="20"/>
          <w:szCs w:val="20"/>
        </w:rPr>
        <w:t xml:space="preserve"> &amp; File S</w:t>
      </w:r>
      <w:r w:rsidR="00DA7B23" w:rsidRPr="00EC4F2C">
        <w:rPr>
          <w:b/>
          <w:color w:val="000000"/>
          <w:sz w:val="20"/>
          <w:szCs w:val="20"/>
        </w:rPr>
        <w:t>ystem</w:t>
      </w:r>
      <w:r w:rsidR="00D157A3">
        <w:rPr>
          <w:b/>
          <w:color w:val="000000"/>
          <w:sz w:val="20"/>
          <w:szCs w:val="20"/>
        </w:rPr>
        <w:t xml:space="preserve"> D</w:t>
      </w:r>
      <w:r w:rsidR="006B0766" w:rsidRPr="00EC4F2C">
        <w:rPr>
          <w:b/>
          <w:color w:val="000000"/>
          <w:sz w:val="20"/>
          <w:szCs w:val="20"/>
        </w:rPr>
        <w:t xml:space="preserve">river </w:t>
      </w:r>
      <w:r w:rsidRPr="00EC4F2C">
        <w:rPr>
          <w:b/>
          <w:color w:val="000000"/>
          <w:sz w:val="20"/>
          <w:szCs w:val="20"/>
        </w:rPr>
        <w:t>(C)</w:t>
      </w:r>
      <w:r w:rsidR="009A0B8E" w:rsidRPr="00EC4F2C">
        <w:rPr>
          <w:b/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D157A3">
        <w:rPr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>Jan.2017 – May.</w:t>
      </w:r>
      <w:r w:rsidR="009A0B8E">
        <w:rPr>
          <w:color w:val="000000"/>
          <w:sz w:val="20"/>
          <w:szCs w:val="20"/>
        </w:rPr>
        <w:t>2017</w:t>
      </w:r>
    </w:p>
    <w:p w14:paraId="5B2D1CF4" w14:textId="0D9B9BAF" w:rsidR="004E0301" w:rsidRDefault="00DF4C9B" w:rsidP="004E0301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</w:t>
      </w:r>
      <w:r w:rsidRPr="00DF4C9B">
        <w:rPr>
          <w:rFonts w:ascii="Times New Roman" w:hAnsi="Times New Roman"/>
          <w:color w:val="000000"/>
          <w:sz w:val="20"/>
          <w:szCs w:val="20"/>
        </w:rPr>
        <w:t>Linux</w:t>
      </w:r>
      <w:r>
        <w:rPr>
          <w:rFonts w:ascii="Times New Roman" w:hAnsi="Times New Roman"/>
          <w:color w:val="000000"/>
          <w:sz w:val="20"/>
          <w:szCs w:val="20"/>
        </w:rPr>
        <w:t xml:space="preserve"> 4.</w:t>
      </w:r>
      <w:r w:rsidR="00155DFE">
        <w:rPr>
          <w:rFonts w:ascii="Times New Roman" w:hAnsi="Times New Roman"/>
          <w:color w:val="000000"/>
          <w:sz w:val="20"/>
          <w:szCs w:val="20"/>
        </w:rPr>
        <w:t>4.50 scheduling policy supporting</w:t>
      </w:r>
      <w:r>
        <w:rPr>
          <w:rFonts w:ascii="Times New Roman" w:hAnsi="Times New Roman"/>
          <w:color w:val="000000"/>
          <w:sz w:val="20"/>
          <w:szCs w:val="20"/>
        </w:rPr>
        <w:t xml:space="preserve"> round-robin CPU scheduling in SMP system</w:t>
      </w:r>
    </w:p>
    <w:p w14:paraId="6C95772F" w14:textId="71660F8D" w:rsidR="00C26C7C" w:rsidRPr="00EC4F2C" w:rsidRDefault="00DA7B23" w:rsidP="00C26C7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</w:t>
      </w:r>
      <w:r w:rsidR="00D74440">
        <w:rPr>
          <w:rFonts w:ascii="Times New Roman" w:hAnsi="Times New Roman"/>
          <w:color w:val="000000"/>
          <w:sz w:val="20"/>
          <w:szCs w:val="20"/>
        </w:rPr>
        <w:t xml:space="preserve">brand new file </w:t>
      </w:r>
      <w:r>
        <w:rPr>
          <w:rFonts w:ascii="Times New Roman" w:hAnsi="Times New Roman"/>
          <w:color w:val="000000"/>
          <w:sz w:val="20"/>
          <w:szCs w:val="20"/>
        </w:rPr>
        <w:t>system</w:t>
      </w:r>
      <w:r w:rsidR="00D74440">
        <w:rPr>
          <w:rFonts w:ascii="Times New Roman" w:hAnsi="Times New Roman"/>
          <w:color w:val="000000"/>
          <w:sz w:val="20"/>
          <w:szCs w:val="20"/>
        </w:rPr>
        <w:t xml:space="preserve"> driver</w:t>
      </w:r>
      <w:r w:rsidR="005D0508">
        <w:rPr>
          <w:rFonts w:ascii="Times New Roman" w:hAnsi="Times New Roman"/>
          <w:color w:val="000000"/>
          <w:sz w:val="20"/>
          <w:szCs w:val="20"/>
        </w:rPr>
        <w:t xml:space="preserve"> based on self-defined file system format, which </w:t>
      </w:r>
      <w:r w:rsidR="00155DFE">
        <w:rPr>
          <w:rFonts w:ascii="Times New Roman" w:hAnsi="Times New Roman"/>
          <w:color w:val="000000"/>
          <w:sz w:val="20"/>
          <w:szCs w:val="20"/>
        </w:rPr>
        <w:t>can support</w:t>
      </w:r>
      <w:r w:rsidR="005D0508">
        <w:rPr>
          <w:rFonts w:ascii="Times New Roman" w:hAnsi="Times New Roman"/>
          <w:color w:val="000000"/>
          <w:sz w:val="20"/>
          <w:szCs w:val="20"/>
        </w:rPr>
        <w:t xml:space="preserve"> file read, write, add and delete</w:t>
      </w:r>
    </w:p>
    <w:p w14:paraId="6F2F97C7" w14:textId="2ECF25FF" w:rsidR="00DF4C9B" w:rsidRDefault="00DF4C9B" w:rsidP="00C26C7C">
      <w:pPr>
        <w:spacing w:line="0" w:lineRule="atLeast"/>
        <w:rPr>
          <w:color w:val="000000"/>
          <w:sz w:val="20"/>
          <w:szCs w:val="20"/>
          <w:lang w:eastAsia="zh-TW"/>
        </w:rPr>
      </w:pPr>
      <w:r w:rsidRPr="00EC4F2C">
        <w:rPr>
          <w:b/>
          <w:color w:val="000000"/>
          <w:sz w:val="20"/>
          <w:szCs w:val="20"/>
        </w:rPr>
        <w:t xml:space="preserve">Intra-domain Routing </w:t>
      </w:r>
      <w:r w:rsidR="003411B7" w:rsidRPr="00EC4F2C">
        <w:rPr>
          <w:b/>
          <w:color w:val="000000"/>
          <w:sz w:val="20"/>
          <w:szCs w:val="20"/>
        </w:rPr>
        <w:t xml:space="preserve">Emulation </w:t>
      </w:r>
      <w:r w:rsidRPr="00EC4F2C">
        <w:rPr>
          <w:b/>
          <w:color w:val="000000"/>
          <w:sz w:val="20"/>
          <w:szCs w:val="20"/>
        </w:rPr>
        <w:t>(Java)</w:t>
      </w:r>
      <w:r w:rsidR="009A0B8E" w:rsidRPr="00EC4F2C">
        <w:rPr>
          <w:rFonts w:hint="eastAsia"/>
          <w:b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EC4F2C">
        <w:rPr>
          <w:rFonts w:hint="eastAsia"/>
          <w:color w:val="000000"/>
          <w:sz w:val="20"/>
          <w:szCs w:val="20"/>
          <w:lang w:eastAsia="zh-TW"/>
        </w:rPr>
        <w:tab/>
      </w:r>
      <w:r w:rsidR="00207174">
        <w:rPr>
          <w:color w:val="000000"/>
          <w:sz w:val="20"/>
          <w:szCs w:val="20"/>
        </w:rPr>
        <w:t>Jan.2017 – May.</w:t>
      </w:r>
      <w:r w:rsidR="009A0B8E">
        <w:rPr>
          <w:color w:val="000000"/>
          <w:sz w:val="20"/>
          <w:szCs w:val="20"/>
        </w:rPr>
        <w:t>2017</w:t>
      </w:r>
    </w:p>
    <w:p w14:paraId="27B0D03E" w14:textId="4FB93553" w:rsidR="00DF4C9B" w:rsidRDefault="00DF4C9B" w:rsidP="00EC4F2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DF4C9B">
        <w:rPr>
          <w:rFonts w:ascii="Times New Roman" w:hAnsi="Times New Roman"/>
          <w:color w:val="000000"/>
          <w:sz w:val="20"/>
          <w:szCs w:val="20"/>
        </w:rPr>
        <w:t>Desi</w:t>
      </w:r>
      <w:r>
        <w:rPr>
          <w:rFonts w:ascii="Times New Roman" w:hAnsi="Times New Roman"/>
          <w:color w:val="000000"/>
          <w:sz w:val="20"/>
          <w:szCs w:val="20"/>
        </w:rPr>
        <w:t>gned distance-vector routing protocol t</w:t>
      </w:r>
      <w:r w:rsidR="00875EAF">
        <w:rPr>
          <w:rFonts w:ascii="Times New Roman" w:hAnsi="Times New Roman"/>
          <w:color w:val="000000"/>
          <w:sz w:val="20"/>
          <w:szCs w:val="20"/>
        </w:rPr>
        <w:t>hat allows dynamic change in</w:t>
      </w:r>
      <w:r>
        <w:rPr>
          <w:rFonts w:ascii="Times New Roman" w:hAnsi="Times New Roman"/>
          <w:color w:val="000000"/>
          <w:sz w:val="20"/>
          <w:szCs w:val="20"/>
        </w:rPr>
        <w:t xml:space="preserve"> network topology, </w:t>
      </w:r>
      <w:r w:rsidR="00875EAF">
        <w:rPr>
          <w:rFonts w:ascii="Times New Roman" w:hAnsi="Times New Roman"/>
          <w:color w:val="000000"/>
          <w:sz w:val="20"/>
          <w:szCs w:val="20"/>
        </w:rPr>
        <w:t>and detect</w:t>
      </w:r>
      <w:r>
        <w:rPr>
          <w:rFonts w:ascii="Times New Roman" w:hAnsi="Times New Roman"/>
          <w:color w:val="000000"/>
          <w:sz w:val="20"/>
          <w:szCs w:val="20"/>
        </w:rPr>
        <w:t xml:space="preserve"> link weight with Go-Back-N protocol</w:t>
      </w:r>
      <w:r w:rsidR="003411B7">
        <w:rPr>
          <w:rFonts w:ascii="Times New Roman" w:hAnsi="Times New Roman"/>
          <w:color w:val="000000"/>
          <w:sz w:val="20"/>
          <w:szCs w:val="20"/>
        </w:rPr>
        <w:t xml:space="preserve"> using multithreading</w:t>
      </w:r>
    </w:p>
    <w:p w14:paraId="3D0A4228" w14:textId="7EE4C0EF" w:rsidR="00C26C7C" w:rsidRPr="00EC4F2C" w:rsidRDefault="00C26C7C" w:rsidP="00BE4115">
      <w:pPr>
        <w:rPr>
          <w:color w:val="000000"/>
          <w:sz w:val="20"/>
          <w:szCs w:val="20"/>
          <w:u w:val="single"/>
        </w:rPr>
      </w:pPr>
      <w:r w:rsidRPr="00EC4F2C">
        <w:rPr>
          <w:b/>
          <w:color w:val="000000"/>
          <w:sz w:val="20"/>
          <w:szCs w:val="20"/>
          <w:u w:val="single"/>
        </w:rPr>
        <w:t>R</w:t>
      </w:r>
      <w:r w:rsidR="00BE4115">
        <w:rPr>
          <w:b/>
          <w:color w:val="000000"/>
          <w:sz w:val="20"/>
          <w:szCs w:val="20"/>
          <w:u w:val="single"/>
        </w:rPr>
        <w:t>ESEARCH EXPERIENCE</w:t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</w:r>
      <w:r w:rsidR="00EC4F2C">
        <w:rPr>
          <w:b/>
          <w:color w:val="000000"/>
          <w:sz w:val="20"/>
          <w:szCs w:val="20"/>
          <w:u w:val="single"/>
        </w:rPr>
        <w:tab/>
        <w:t xml:space="preserve">  </w:t>
      </w:r>
      <w:r w:rsidR="0066755A">
        <w:rPr>
          <w:b/>
          <w:color w:val="000000"/>
          <w:sz w:val="20"/>
          <w:szCs w:val="20"/>
          <w:u w:val="single"/>
        </w:rPr>
        <w:t xml:space="preserve">      </w:t>
      </w:r>
    </w:p>
    <w:p w14:paraId="0EA1B694" w14:textId="05697262" w:rsidR="00C26C7C" w:rsidRDefault="00C26C7C" w:rsidP="00C26C7C">
      <w:pPr>
        <w:spacing w:line="0" w:lineRule="atLeast"/>
        <w:rPr>
          <w:color w:val="000000"/>
          <w:sz w:val="20"/>
          <w:szCs w:val="20"/>
        </w:rPr>
      </w:pPr>
      <w:r w:rsidRPr="00EC4F2C">
        <w:rPr>
          <w:b/>
          <w:color w:val="000000"/>
          <w:sz w:val="20"/>
          <w:szCs w:val="20"/>
        </w:rPr>
        <w:t>Electronic Design Automation Lab at National Chiao Tu</w:t>
      </w:r>
      <w:r w:rsidR="00EC4F2C" w:rsidRPr="00EC4F2C">
        <w:rPr>
          <w:b/>
          <w:color w:val="000000"/>
          <w:sz w:val="20"/>
          <w:szCs w:val="20"/>
        </w:rPr>
        <w:t>ng University</w:t>
      </w:r>
      <w:r w:rsidRPr="00EC4F2C">
        <w:rPr>
          <w:b/>
          <w:color w:val="000000"/>
          <w:sz w:val="20"/>
          <w:szCs w:val="20"/>
        </w:rPr>
        <w:t>, Taiwan</w:t>
      </w:r>
      <w:r w:rsidR="00EC4F2C" w:rsidRPr="00EC4F2C">
        <w:rPr>
          <w:b/>
          <w:color w:val="000000"/>
          <w:sz w:val="20"/>
          <w:szCs w:val="20"/>
        </w:rPr>
        <w:tab/>
      </w:r>
      <w:r w:rsidR="00EC4F2C" w:rsidRPr="00EC4F2C">
        <w:rPr>
          <w:b/>
          <w:color w:val="000000"/>
          <w:sz w:val="20"/>
          <w:szCs w:val="20"/>
        </w:rPr>
        <w:tab/>
      </w:r>
      <w:r w:rsidR="00EC4F2C" w:rsidRPr="00EC4F2C">
        <w:rPr>
          <w:b/>
          <w:color w:val="000000"/>
          <w:sz w:val="20"/>
          <w:szCs w:val="20"/>
        </w:rPr>
        <w:tab/>
      </w:r>
      <w:r w:rsidR="00207174">
        <w:rPr>
          <w:color w:val="000000"/>
          <w:sz w:val="20"/>
          <w:szCs w:val="20"/>
        </w:rPr>
        <w:tab/>
        <w:t>Aug.</w:t>
      </w:r>
      <w:r w:rsidR="00EC4F2C">
        <w:rPr>
          <w:color w:val="000000"/>
          <w:sz w:val="20"/>
          <w:szCs w:val="20"/>
        </w:rPr>
        <w:t xml:space="preserve">2007 </w:t>
      </w:r>
      <w:r w:rsidR="00EC4F2C">
        <w:rPr>
          <w:color w:val="000000"/>
          <w:sz w:val="20"/>
          <w:szCs w:val="20"/>
        </w:rPr>
        <w:sym w:font="Symbol" w:char="F02D"/>
      </w:r>
      <w:r w:rsidR="00207174">
        <w:rPr>
          <w:color w:val="000000"/>
          <w:sz w:val="20"/>
          <w:szCs w:val="20"/>
        </w:rPr>
        <w:t xml:space="preserve"> Aug.</w:t>
      </w:r>
      <w:r w:rsidR="00EC4F2C">
        <w:rPr>
          <w:color w:val="000000"/>
          <w:sz w:val="20"/>
          <w:szCs w:val="20"/>
        </w:rPr>
        <w:t>2009</w:t>
      </w:r>
    </w:p>
    <w:p w14:paraId="154A75C9" w14:textId="05DD4DC1" w:rsidR="00C26C7C" w:rsidRDefault="00C26C7C" w:rsidP="00C26C7C">
      <w:pPr>
        <w:spacing w:line="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“</w:t>
      </w:r>
      <w:r w:rsidRPr="00C26C7C">
        <w:rPr>
          <w:color w:val="000000"/>
          <w:sz w:val="20"/>
          <w:szCs w:val="20"/>
        </w:rPr>
        <w:t>Delay Optimal Compressor Tree Synthesis for LUT-Based</w:t>
      </w:r>
      <w:r w:rsidR="00B71214">
        <w:rPr>
          <w:color w:val="000000"/>
          <w:sz w:val="20"/>
          <w:szCs w:val="20"/>
        </w:rPr>
        <w:t xml:space="preserve"> FPGA</w:t>
      </w:r>
      <w:r>
        <w:rPr>
          <w:color w:val="000000"/>
          <w:sz w:val="20"/>
          <w:szCs w:val="20"/>
        </w:rPr>
        <w:t>”</w:t>
      </w:r>
      <w:r w:rsidR="001E4254">
        <w:rPr>
          <w:color w:val="000000"/>
          <w:sz w:val="20"/>
          <w:szCs w:val="20"/>
        </w:rPr>
        <w:t xml:space="preserve"> (C++)</w:t>
      </w:r>
      <w:r w:rsidR="001E4254">
        <w:rPr>
          <w:color w:val="000000"/>
          <w:sz w:val="20"/>
          <w:szCs w:val="20"/>
        </w:rPr>
        <w:tab/>
      </w:r>
      <w:r w:rsidR="00B71214">
        <w:rPr>
          <w:color w:val="000000"/>
          <w:sz w:val="20"/>
          <w:szCs w:val="20"/>
        </w:rPr>
        <w:tab/>
      </w:r>
      <w:r w:rsidR="00B71214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EC4F2C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81FBC4F" w14:textId="05DD71E7" w:rsidR="00436918" w:rsidRDefault="00C26C7C" w:rsidP="00C26C7C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C26C7C">
        <w:rPr>
          <w:rFonts w:ascii="Times New Roman" w:hAnsi="Times New Roman"/>
          <w:color w:val="000000"/>
          <w:sz w:val="20"/>
          <w:szCs w:val="20"/>
        </w:rPr>
        <w:t xml:space="preserve">Designed </w:t>
      </w:r>
      <w:r w:rsidR="00B23008">
        <w:rPr>
          <w:rFonts w:ascii="Times New Roman" w:hAnsi="Times New Roman"/>
          <w:color w:val="000000"/>
          <w:sz w:val="20"/>
          <w:szCs w:val="20"/>
        </w:rPr>
        <w:t>Integer-Linear-</w:t>
      </w:r>
      <w:r w:rsidR="003449F0">
        <w:rPr>
          <w:rFonts w:ascii="Times New Roman" w:hAnsi="Times New Roman"/>
          <w:color w:val="000000"/>
          <w:sz w:val="20"/>
          <w:szCs w:val="20"/>
        </w:rPr>
        <w:t>Programming</w:t>
      </w:r>
      <w:r w:rsidR="004D716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C26C7C">
        <w:rPr>
          <w:rFonts w:ascii="Times New Roman" w:hAnsi="Times New Roman"/>
          <w:color w:val="000000"/>
          <w:sz w:val="20"/>
          <w:szCs w:val="20"/>
        </w:rPr>
        <w:t>algorithm to synthesize comp</w:t>
      </w:r>
      <w:r w:rsidR="003449F0">
        <w:rPr>
          <w:rFonts w:ascii="Times New Roman" w:hAnsi="Times New Roman"/>
          <w:color w:val="000000"/>
          <w:sz w:val="20"/>
          <w:szCs w:val="20"/>
        </w:rPr>
        <w:t>ressor trees</w:t>
      </w:r>
      <w:r w:rsidR="00875EAF">
        <w:rPr>
          <w:rFonts w:ascii="Times New Roman" w:hAnsi="Times New Roman"/>
          <w:color w:val="000000"/>
          <w:sz w:val="20"/>
          <w:szCs w:val="20"/>
        </w:rPr>
        <w:t>, which reduced depth of</w:t>
      </w:r>
      <w:r w:rsidR="00990603">
        <w:rPr>
          <w:rFonts w:ascii="Times New Roman" w:hAnsi="Times New Roman"/>
          <w:color w:val="000000"/>
          <w:sz w:val="20"/>
          <w:szCs w:val="20"/>
        </w:rPr>
        <w:t xml:space="preserve"> compressor tree by 32 % </w:t>
      </w:r>
    </w:p>
    <w:p w14:paraId="4CCD91CE" w14:textId="3B204776" w:rsidR="000D00F2" w:rsidRPr="000D00F2" w:rsidRDefault="00C26C7C" w:rsidP="000D00F2">
      <w:pPr>
        <w:pStyle w:val="ListParagraph"/>
        <w:numPr>
          <w:ilvl w:val="0"/>
          <w:numId w:val="28"/>
        </w:numPr>
        <w:spacing w:line="0" w:lineRule="atLeast"/>
        <w:ind w:leftChars="0" w:left="284" w:hanging="284"/>
        <w:rPr>
          <w:rFonts w:ascii="Times New Roman" w:hAnsi="Times New Roman"/>
          <w:color w:val="000000"/>
          <w:sz w:val="20"/>
          <w:szCs w:val="20"/>
        </w:rPr>
      </w:pPr>
      <w:r w:rsidRPr="00C26C7C">
        <w:rPr>
          <w:rFonts w:ascii="Times New Roman" w:hAnsi="Times New Roman"/>
          <w:color w:val="000000"/>
          <w:sz w:val="20"/>
          <w:szCs w:val="20"/>
        </w:rPr>
        <w:t>Implemented post</w:t>
      </w:r>
      <w:r w:rsidR="00875EAF">
        <w:rPr>
          <w:rFonts w:ascii="Times New Roman" w:hAnsi="Times New Roman"/>
          <w:color w:val="000000"/>
          <w:sz w:val="20"/>
          <w:szCs w:val="20"/>
        </w:rPr>
        <w:t>-processing method to reduce area of</w:t>
      </w:r>
      <w:r w:rsidRPr="00C26C7C">
        <w:rPr>
          <w:rFonts w:ascii="Times New Roman" w:hAnsi="Times New Roman"/>
          <w:color w:val="000000"/>
          <w:sz w:val="20"/>
          <w:szCs w:val="20"/>
        </w:rPr>
        <w:t xml:space="preserve"> synthesized compressor tree</w:t>
      </w:r>
      <w:r w:rsidR="00990603">
        <w:rPr>
          <w:rFonts w:ascii="Times New Roman" w:hAnsi="Times New Roman"/>
          <w:color w:val="000000"/>
          <w:sz w:val="20"/>
          <w:szCs w:val="20"/>
        </w:rPr>
        <w:t xml:space="preserve"> by 21% on average</w:t>
      </w:r>
    </w:p>
    <w:sectPr w:rsidR="000D00F2" w:rsidRPr="000D00F2" w:rsidSect="000D00F2">
      <w:footerReference w:type="even" r:id="rId9"/>
      <w:footerReference w:type="default" r:id="rId10"/>
      <w:pgSz w:w="12240" w:h="15840" w:code="1"/>
      <w:pgMar w:top="567" w:right="720" w:bottom="567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492E6" w14:textId="77777777" w:rsidR="004141F6" w:rsidRDefault="004141F6" w:rsidP="000D563A">
      <w:r>
        <w:separator/>
      </w:r>
    </w:p>
  </w:endnote>
  <w:endnote w:type="continuationSeparator" w:id="0">
    <w:p w14:paraId="152CC73F" w14:textId="77777777" w:rsidR="004141F6" w:rsidRDefault="004141F6" w:rsidP="000D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ED5E07" w14:textId="77777777" w:rsidR="00E36A3E" w:rsidRDefault="00E36A3E" w:rsidP="00DB74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3D1838" w14:textId="77777777" w:rsidR="00E36A3E" w:rsidRDefault="00E36A3E" w:rsidP="000D56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AFA8C" w14:textId="77777777" w:rsidR="00E36A3E" w:rsidRDefault="00E36A3E" w:rsidP="000E7F87">
    <w:pPr>
      <w:pStyle w:val="Footer"/>
      <w:framePr w:wrap="around" w:vAnchor="text" w:hAnchor="page" w:x="10965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5B0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EA898D" w14:textId="77777777" w:rsidR="00E36A3E" w:rsidRDefault="00E36A3E" w:rsidP="000D56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8302E" w14:textId="77777777" w:rsidR="004141F6" w:rsidRDefault="004141F6" w:rsidP="000D563A">
      <w:r>
        <w:separator/>
      </w:r>
    </w:p>
  </w:footnote>
  <w:footnote w:type="continuationSeparator" w:id="0">
    <w:p w14:paraId="66E4E61B" w14:textId="77777777" w:rsidR="004141F6" w:rsidRDefault="004141F6" w:rsidP="000D5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8E9D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0"/>
        </w:tabs>
        <w:ind w:left="840" w:hanging="48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</w:lvl>
    <w:lvl w:ilvl="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447"/>
        </w:tabs>
        <w:ind w:left="614" w:hanging="254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0" w:hanging="480"/>
      </w:pPr>
    </w:lvl>
    <w:lvl w:ilvl="4">
      <w:start w:val="1"/>
      <w:numFmt w:val="decimal"/>
      <w:lvlText w:val="%5、"/>
      <w:lvlJc w:val="left"/>
      <w:pPr>
        <w:tabs>
          <w:tab w:val="num" w:pos="0"/>
        </w:tabs>
        <w:ind w:left="321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69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170" w:hanging="480"/>
      </w:pPr>
    </w:lvl>
    <w:lvl w:ilvl="7">
      <w:start w:val="1"/>
      <w:numFmt w:val="decimal"/>
      <w:lvlText w:val="%8、"/>
      <w:lvlJc w:val="left"/>
      <w:pPr>
        <w:tabs>
          <w:tab w:val="num" w:pos="0"/>
        </w:tabs>
        <w:ind w:left="465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5130" w:hanging="480"/>
      </w:p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26F15FD"/>
    <w:multiLevelType w:val="hybridMultilevel"/>
    <w:tmpl w:val="8FC04238"/>
    <w:lvl w:ilvl="0" w:tplc="00000001">
      <w:start w:val="1"/>
      <w:numFmt w:val="bullet"/>
      <w:lvlText w:val="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9A0C74"/>
    <w:multiLevelType w:val="hybridMultilevel"/>
    <w:tmpl w:val="CCE4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440B8"/>
    <w:multiLevelType w:val="hybridMultilevel"/>
    <w:tmpl w:val="072A245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21480ED8"/>
    <w:multiLevelType w:val="hybridMultilevel"/>
    <w:tmpl w:val="BA328A50"/>
    <w:lvl w:ilvl="0" w:tplc="0000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21F84DC5"/>
    <w:multiLevelType w:val="hybridMultilevel"/>
    <w:tmpl w:val="A538D720"/>
    <w:lvl w:ilvl="0" w:tplc="00000001">
      <w:start w:val="1"/>
      <w:numFmt w:val="bullet"/>
      <w:lvlText w:val="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701389"/>
    <w:multiLevelType w:val="hybridMultilevel"/>
    <w:tmpl w:val="533A2AEC"/>
    <w:lvl w:ilvl="0" w:tplc="00000001">
      <w:start w:val="1"/>
      <w:numFmt w:val="bullet"/>
      <w:lvlText w:val="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44EF6"/>
    <w:multiLevelType w:val="hybridMultilevel"/>
    <w:tmpl w:val="D10E819E"/>
    <w:lvl w:ilvl="0" w:tplc="00000001">
      <w:start w:val="1"/>
      <w:numFmt w:val="bullet"/>
      <w:lvlText w:val=""/>
      <w:lvlJc w:val="left"/>
      <w:pPr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661DDB"/>
    <w:multiLevelType w:val="hybridMultilevel"/>
    <w:tmpl w:val="1DB65172"/>
    <w:lvl w:ilvl="0" w:tplc="00000001">
      <w:start w:val="1"/>
      <w:numFmt w:val="bullet"/>
      <w:lvlText w:val="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70E0C"/>
    <w:multiLevelType w:val="hybridMultilevel"/>
    <w:tmpl w:val="4666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82A91"/>
    <w:multiLevelType w:val="hybridMultilevel"/>
    <w:tmpl w:val="6274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33264"/>
    <w:multiLevelType w:val="hybridMultilevel"/>
    <w:tmpl w:val="B61E19E4"/>
    <w:lvl w:ilvl="0" w:tplc="00000001">
      <w:start w:val="1"/>
      <w:numFmt w:val="bullet"/>
      <w:lvlText w:val=""/>
      <w:lvlJc w:val="left"/>
      <w:pPr>
        <w:ind w:left="1003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>
    <w:nsid w:val="3F596C15"/>
    <w:multiLevelType w:val="hybridMultilevel"/>
    <w:tmpl w:val="3DEC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A1651"/>
    <w:multiLevelType w:val="hybridMultilevel"/>
    <w:tmpl w:val="BD82CA26"/>
    <w:lvl w:ilvl="0" w:tplc="00000001">
      <w:start w:val="1"/>
      <w:numFmt w:val="bullet"/>
      <w:lvlText w:val=""/>
      <w:lvlJc w:val="left"/>
      <w:pPr>
        <w:ind w:left="8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486A4247"/>
    <w:multiLevelType w:val="hybridMultilevel"/>
    <w:tmpl w:val="B6708A00"/>
    <w:lvl w:ilvl="0" w:tplc="00000001">
      <w:start w:val="1"/>
      <w:numFmt w:val="bullet"/>
      <w:lvlText w:val="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0B3A59"/>
    <w:multiLevelType w:val="hybridMultilevel"/>
    <w:tmpl w:val="BBE26980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80"/>
      </w:pPr>
      <w:rPr>
        <w:rFonts w:ascii="Wingdings" w:hAnsi="Wingdings" w:hint="default"/>
      </w:rPr>
    </w:lvl>
  </w:abstractNum>
  <w:abstractNum w:abstractNumId="22">
    <w:nsid w:val="50476FF2"/>
    <w:multiLevelType w:val="hybridMultilevel"/>
    <w:tmpl w:val="D5C8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6E10AF"/>
    <w:multiLevelType w:val="hybridMultilevel"/>
    <w:tmpl w:val="9E10512A"/>
    <w:lvl w:ilvl="0" w:tplc="0000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5E647758"/>
    <w:multiLevelType w:val="hybridMultilevel"/>
    <w:tmpl w:val="77F6A5F6"/>
    <w:lvl w:ilvl="0" w:tplc="00000001">
      <w:start w:val="1"/>
      <w:numFmt w:val="bullet"/>
      <w:lvlText w:val="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7A7597"/>
    <w:multiLevelType w:val="hybridMultilevel"/>
    <w:tmpl w:val="E21E4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0A39A6"/>
    <w:multiLevelType w:val="hybridMultilevel"/>
    <w:tmpl w:val="B864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E87E57"/>
    <w:multiLevelType w:val="hybridMultilevel"/>
    <w:tmpl w:val="2768445C"/>
    <w:lvl w:ilvl="0" w:tplc="00000001">
      <w:start w:val="1"/>
      <w:numFmt w:val="bullet"/>
      <w:lvlText w:val=""/>
      <w:lvlJc w:val="left"/>
      <w:pPr>
        <w:ind w:left="1003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>
    <w:nsid w:val="7C9E1CBA"/>
    <w:multiLevelType w:val="hybridMultilevel"/>
    <w:tmpl w:val="691248C0"/>
    <w:lvl w:ilvl="0" w:tplc="00000001">
      <w:start w:val="1"/>
      <w:numFmt w:val="bullet"/>
      <w:lvlText w:val="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5"/>
  </w:num>
  <w:num w:numId="8">
    <w:abstractNumId w:val="28"/>
  </w:num>
  <w:num w:numId="9">
    <w:abstractNumId w:val="13"/>
  </w:num>
  <w:num w:numId="10">
    <w:abstractNumId w:val="20"/>
  </w:num>
  <w:num w:numId="11">
    <w:abstractNumId w:val="11"/>
  </w:num>
  <w:num w:numId="12">
    <w:abstractNumId w:val="7"/>
  </w:num>
  <w:num w:numId="13">
    <w:abstractNumId w:val="18"/>
  </w:num>
  <w:num w:numId="14">
    <w:abstractNumId w:val="21"/>
  </w:num>
  <w:num w:numId="15">
    <w:abstractNumId w:val="14"/>
  </w:num>
  <w:num w:numId="16">
    <w:abstractNumId w:val="0"/>
  </w:num>
  <w:num w:numId="17">
    <w:abstractNumId w:val="1"/>
  </w:num>
  <w:num w:numId="18">
    <w:abstractNumId w:val="23"/>
  </w:num>
  <w:num w:numId="19">
    <w:abstractNumId w:val="22"/>
  </w:num>
  <w:num w:numId="20">
    <w:abstractNumId w:val="10"/>
  </w:num>
  <w:num w:numId="21">
    <w:abstractNumId w:val="24"/>
  </w:num>
  <w:num w:numId="22">
    <w:abstractNumId w:val="12"/>
  </w:num>
  <w:num w:numId="23">
    <w:abstractNumId w:val="19"/>
  </w:num>
  <w:num w:numId="24">
    <w:abstractNumId w:val="17"/>
  </w:num>
  <w:num w:numId="25">
    <w:abstractNumId w:val="27"/>
  </w:num>
  <w:num w:numId="26">
    <w:abstractNumId w:val="15"/>
  </w:num>
  <w:num w:numId="27">
    <w:abstractNumId w:val="16"/>
  </w:num>
  <w:num w:numId="28">
    <w:abstractNumId w:val="9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proofState w:spelling="clean" w:grammar="clean"/>
  <w:defaultTabStop w:val="480"/>
  <w:defaultTableStyle w:val="Normal"/>
  <w:drawingGridHorizontalSpacing w:val="120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E5"/>
    <w:rsid w:val="00000306"/>
    <w:rsid w:val="00006209"/>
    <w:rsid w:val="0000718C"/>
    <w:rsid w:val="00017CC4"/>
    <w:rsid w:val="000214B4"/>
    <w:rsid w:val="00033C08"/>
    <w:rsid w:val="000348AC"/>
    <w:rsid w:val="0005100C"/>
    <w:rsid w:val="000627D1"/>
    <w:rsid w:val="0007509B"/>
    <w:rsid w:val="000803FD"/>
    <w:rsid w:val="00080AB0"/>
    <w:rsid w:val="000827F1"/>
    <w:rsid w:val="00084B21"/>
    <w:rsid w:val="00092D80"/>
    <w:rsid w:val="00096E64"/>
    <w:rsid w:val="000A0113"/>
    <w:rsid w:val="000A3DE4"/>
    <w:rsid w:val="000A63AA"/>
    <w:rsid w:val="000C2244"/>
    <w:rsid w:val="000C2DC9"/>
    <w:rsid w:val="000C48D0"/>
    <w:rsid w:val="000D00F2"/>
    <w:rsid w:val="000D1FEA"/>
    <w:rsid w:val="000D563A"/>
    <w:rsid w:val="000D66F4"/>
    <w:rsid w:val="000D711E"/>
    <w:rsid w:val="000E536F"/>
    <w:rsid w:val="000E5FDA"/>
    <w:rsid w:val="000E7F87"/>
    <w:rsid w:val="000F42C2"/>
    <w:rsid w:val="00104840"/>
    <w:rsid w:val="00105D0A"/>
    <w:rsid w:val="001105DA"/>
    <w:rsid w:val="00110AB0"/>
    <w:rsid w:val="001111CD"/>
    <w:rsid w:val="00111E55"/>
    <w:rsid w:val="00112A8E"/>
    <w:rsid w:val="00115F2F"/>
    <w:rsid w:val="0012588C"/>
    <w:rsid w:val="00137F3B"/>
    <w:rsid w:val="0014290D"/>
    <w:rsid w:val="00150255"/>
    <w:rsid w:val="00152586"/>
    <w:rsid w:val="001559E1"/>
    <w:rsid w:val="00155DFE"/>
    <w:rsid w:val="00164D58"/>
    <w:rsid w:val="00166213"/>
    <w:rsid w:val="001706D0"/>
    <w:rsid w:val="001727B4"/>
    <w:rsid w:val="001745DA"/>
    <w:rsid w:val="00175729"/>
    <w:rsid w:val="00177CE8"/>
    <w:rsid w:val="001813ED"/>
    <w:rsid w:val="00182EBF"/>
    <w:rsid w:val="00187E29"/>
    <w:rsid w:val="001953EA"/>
    <w:rsid w:val="00195B6B"/>
    <w:rsid w:val="00196210"/>
    <w:rsid w:val="001A0551"/>
    <w:rsid w:val="001A17F7"/>
    <w:rsid w:val="001A1B7B"/>
    <w:rsid w:val="001A4064"/>
    <w:rsid w:val="001B541C"/>
    <w:rsid w:val="001C7615"/>
    <w:rsid w:val="001D393C"/>
    <w:rsid w:val="001E4254"/>
    <w:rsid w:val="001F12DA"/>
    <w:rsid w:val="001F1AFA"/>
    <w:rsid w:val="001F4685"/>
    <w:rsid w:val="001F78AF"/>
    <w:rsid w:val="002060B5"/>
    <w:rsid w:val="00207174"/>
    <w:rsid w:val="00207DB8"/>
    <w:rsid w:val="00210E29"/>
    <w:rsid w:val="00215DCA"/>
    <w:rsid w:val="00216FAF"/>
    <w:rsid w:val="00223BAD"/>
    <w:rsid w:val="002314B8"/>
    <w:rsid w:val="00231650"/>
    <w:rsid w:val="00245D6B"/>
    <w:rsid w:val="00247518"/>
    <w:rsid w:val="0025457B"/>
    <w:rsid w:val="0025748C"/>
    <w:rsid w:val="00257859"/>
    <w:rsid w:val="002658AA"/>
    <w:rsid w:val="00267D04"/>
    <w:rsid w:val="00272751"/>
    <w:rsid w:val="00274CAE"/>
    <w:rsid w:val="002779B3"/>
    <w:rsid w:val="00284A7F"/>
    <w:rsid w:val="00290554"/>
    <w:rsid w:val="00290D7E"/>
    <w:rsid w:val="00293B3D"/>
    <w:rsid w:val="00297924"/>
    <w:rsid w:val="002B00EF"/>
    <w:rsid w:val="002B3281"/>
    <w:rsid w:val="002D6EE0"/>
    <w:rsid w:val="002E2639"/>
    <w:rsid w:val="002E57E2"/>
    <w:rsid w:val="002F29D5"/>
    <w:rsid w:val="002F4D77"/>
    <w:rsid w:val="003012E4"/>
    <w:rsid w:val="00303F14"/>
    <w:rsid w:val="00312B67"/>
    <w:rsid w:val="00312D87"/>
    <w:rsid w:val="00314466"/>
    <w:rsid w:val="00327802"/>
    <w:rsid w:val="00334F09"/>
    <w:rsid w:val="003411B7"/>
    <w:rsid w:val="00343843"/>
    <w:rsid w:val="0034417C"/>
    <w:rsid w:val="003449F0"/>
    <w:rsid w:val="00352581"/>
    <w:rsid w:val="00352838"/>
    <w:rsid w:val="00354A5A"/>
    <w:rsid w:val="003610C3"/>
    <w:rsid w:val="003628C4"/>
    <w:rsid w:val="00363D80"/>
    <w:rsid w:val="00371202"/>
    <w:rsid w:val="0037442A"/>
    <w:rsid w:val="003768CA"/>
    <w:rsid w:val="00376D43"/>
    <w:rsid w:val="003824B0"/>
    <w:rsid w:val="00392716"/>
    <w:rsid w:val="003A2A46"/>
    <w:rsid w:val="003B2BBC"/>
    <w:rsid w:val="003C70BD"/>
    <w:rsid w:val="003D10F3"/>
    <w:rsid w:val="003D278E"/>
    <w:rsid w:val="003D3F1E"/>
    <w:rsid w:val="003D5BFA"/>
    <w:rsid w:val="003E3C1A"/>
    <w:rsid w:val="003E4659"/>
    <w:rsid w:val="003F0B97"/>
    <w:rsid w:val="003F4D94"/>
    <w:rsid w:val="003F5575"/>
    <w:rsid w:val="003F6E44"/>
    <w:rsid w:val="003F7B31"/>
    <w:rsid w:val="004022F9"/>
    <w:rsid w:val="00405F89"/>
    <w:rsid w:val="00413A5E"/>
    <w:rsid w:val="004141F6"/>
    <w:rsid w:val="004232E8"/>
    <w:rsid w:val="00425C9B"/>
    <w:rsid w:val="00427D6E"/>
    <w:rsid w:val="004304BD"/>
    <w:rsid w:val="00434ACC"/>
    <w:rsid w:val="00436918"/>
    <w:rsid w:val="004402B7"/>
    <w:rsid w:val="00443968"/>
    <w:rsid w:val="0045306A"/>
    <w:rsid w:val="00454AA6"/>
    <w:rsid w:val="00456022"/>
    <w:rsid w:val="00473044"/>
    <w:rsid w:val="00473514"/>
    <w:rsid w:val="004823D9"/>
    <w:rsid w:val="0048275A"/>
    <w:rsid w:val="004849DF"/>
    <w:rsid w:val="004C4ADD"/>
    <w:rsid w:val="004C4F3A"/>
    <w:rsid w:val="004C501F"/>
    <w:rsid w:val="004D14E2"/>
    <w:rsid w:val="004D201B"/>
    <w:rsid w:val="004D38D8"/>
    <w:rsid w:val="004D5AC9"/>
    <w:rsid w:val="004D716A"/>
    <w:rsid w:val="004E0301"/>
    <w:rsid w:val="004E2BB8"/>
    <w:rsid w:val="004F5505"/>
    <w:rsid w:val="005000EA"/>
    <w:rsid w:val="00501B71"/>
    <w:rsid w:val="0050240E"/>
    <w:rsid w:val="005028CE"/>
    <w:rsid w:val="00510C21"/>
    <w:rsid w:val="00516734"/>
    <w:rsid w:val="00530C36"/>
    <w:rsid w:val="005341F1"/>
    <w:rsid w:val="00547D7C"/>
    <w:rsid w:val="00555A96"/>
    <w:rsid w:val="00560A78"/>
    <w:rsid w:val="00570F43"/>
    <w:rsid w:val="005711D7"/>
    <w:rsid w:val="00575FB6"/>
    <w:rsid w:val="00585B44"/>
    <w:rsid w:val="00593B2D"/>
    <w:rsid w:val="005A371D"/>
    <w:rsid w:val="005A5923"/>
    <w:rsid w:val="005B6423"/>
    <w:rsid w:val="005C0200"/>
    <w:rsid w:val="005C3335"/>
    <w:rsid w:val="005D0508"/>
    <w:rsid w:val="005D3D13"/>
    <w:rsid w:val="005D54FC"/>
    <w:rsid w:val="005D6356"/>
    <w:rsid w:val="005D75DC"/>
    <w:rsid w:val="005E0F1B"/>
    <w:rsid w:val="005F2ADF"/>
    <w:rsid w:val="005F3FD2"/>
    <w:rsid w:val="006104C3"/>
    <w:rsid w:val="006112EF"/>
    <w:rsid w:val="00616145"/>
    <w:rsid w:val="006174C1"/>
    <w:rsid w:val="0062019B"/>
    <w:rsid w:val="00626BD1"/>
    <w:rsid w:val="006360E9"/>
    <w:rsid w:val="00652AEA"/>
    <w:rsid w:val="00653929"/>
    <w:rsid w:val="00660F79"/>
    <w:rsid w:val="00660FC5"/>
    <w:rsid w:val="0066755A"/>
    <w:rsid w:val="0066781D"/>
    <w:rsid w:val="00676D3E"/>
    <w:rsid w:val="00684047"/>
    <w:rsid w:val="006900DA"/>
    <w:rsid w:val="00691FA5"/>
    <w:rsid w:val="00693069"/>
    <w:rsid w:val="006B0766"/>
    <w:rsid w:val="006C3A61"/>
    <w:rsid w:val="006D308C"/>
    <w:rsid w:val="006D413F"/>
    <w:rsid w:val="006D70D5"/>
    <w:rsid w:val="006E329B"/>
    <w:rsid w:val="006E4C51"/>
    <w:rsid w:val="006F4540"/>
    <w:rsid w:val="00700C00"/>
    <w:rsid w:val="00704D43"/>
    <w:rsid w:val="00705226"/>
    <w:rsid w:val="00705EAF"/>
    <w:rsid w:val="007116CC"/>
    <w:rsid w:val="00711F0A"/>
    <w:rsid w:val="00714E75"/>
    <w:rsid w:val="007166A0"/>
    <w:rsid w:val="00731E1E"/>
    <w:rsid w:val="007364C0"/>
    <w:rsid w:val="007364F3"/>
    <w:rsid w:val="007372E3"/>
    <w:rsid w:val="007444CA"/>
    <w:rsid w:val="00746E94"/>
    <w:rsid w:val="0075331D"/>
    <w:rsid w:val="00753A0C"/>
    <w:rsid w:val="007652C6"/>
    <w:rsid w:val="0078123F"/>
    <w:rsid w:val="00783190"/>
    <w:rsid w:val="007833E7"/>
    <w:rsid w:val="007858A1"/>
    <w:rsid w:val="00790A0E"/>
    <w:rsid w:val="007964E0"/>
    <w:rsid w:val="007A21E5"/>
    <w:rsid w:val="007A380C"/>
    <w:rsid w:val="007A7A9E"/>
    <w:rsid w:val="007B3A18"/>
    <w:rsid w:val="007C12C2"/>
    <w:rsid w:val="007C2557"/>
    <w:rsid w:val="007C71C3"/>
    <w:rsid w:val="007E375D"/>
    <w:rsid w:val="007E64C3"/>
    <w:rsid w:val="007E7A40"/>
    <w:rsid w:val="007F34BE"/>
    <w:rsid w:val="007F4270"/>
    <w:rsid w:val="007F76AF"/>
    <w:rsid w:val="00800467"/>
    <w:rsid w:val="00804A08"/>
    <w:rsid w:val="0080598D"/>
    <w:rsid w:val="0081748D"/>
    <w:rsid w:val="00836083"/>
    <w:rsid w:val="0084342F"/>
    <w:rsid w:val="00851221"/>
    <w:rsid w:val="00851C32"/>
    <w:rsid w:val="00852E82"/>
    <w:rsid w:val="00854328"/>
    <w:rsid w:val="00861A56"/>
    <w:rsid w:val="00864AC1"/>
    <w:rsid w:val="00875EAF"/>
    <w:rsid w:val="00876493"/>
    <w:rsid w:val="00877794"/>
    <w:rsid w:val="00890AEC"/>
    <w:rsid w:val="008912E5"/>
    <w:rsid w:val="00894CBC"/>
    <w:rsid w:val="008A3528"/>
    <w:rsid w:val="008B04FA"/>
    <w:rsid w:val="008B0C0B"/>
    <w:rsid w:val="008B6880"/>
    <w:rsid w:val="008C41F6"/>
    <w:rsid w:val="008D41BA"/>
    <w:rsid w:val="008E1824"/>
    <w:rsid w:val="008E26F3"/>
    <w:rsid w:val="008F173D"/>
    <w:rsid w:val="008F5CD5"/>
    <w:rsid w:val="009022AF"/>
    <w:rsid w:val="00913B01"/>
    <w:rsid w:val="0091654E"/>
    <w:rsid w:val="0092057B"/>
    <w:rsid w:val="009246D9"/>
    <w:rsid w:val="009266B1"/>
    <w:rsid w:val="0092682F"/>
    <w:rsid w:val="009276C0"/>
    <w:rsid w:val="009336CD"/>
    <w:rsid w:val="00933DD4"/>
    <w:rsid w:val="00935875"/>
    <w:rsid w:val="00937700"/>
    <w:rsid w:val="009379FF"/>
    <w:rsid w:val="00946900"/>
    <w:rsid w:val="009507ED"/>
    <w:rsid w:val="00970E51"/>
    <w:rsid w:val="00973A55"/>
    <w:rsid w:val="00974192"/>
    <w:rsid w:val="009743BD"/>
    <w:rsid w:val="009801C4"/>
    <w:rsid w:val="00980D94"/>
    <w:rsid w:val="0098549E"/>
    <w:rsid w:val="00985D01"/>
    <w:rsid w:val="00987851"/>
    <w:rsid w:val="00987E68"/>
    <w:rsid w:val="00990603"/>
    <w:rsid w:val="00995D40"/>
    <w:rsid w:val="009A0B8E"/>
    <w:rsid w:val="009A64F2"/>
    <w:rsid w:val="009B3598"/>
    <w:rsid w:val="009B3602"/>
    <w:rsid w:val="009C5AB6"/>
    <w:rsid w:val="009C6A6C"/>
    <w:rsid w:val="009D1016"/>
    <w:rsid w:val="009D572A"/>
    <w:rsid w:val="009D7493"/>
    <w:rsid w:val="009D7DD6"/>
    <w:rsid w:val="009E01BD"/>
    <w:rsid w:val="009E1343"/>
    <w:rsid w:val="009E5529"/>
    <w:rsid w:val="009E6091"/>
    <w:rsid w:val="009F03E5"/>
    <w:rsid w:val="009F11F6"/>
    <w:rsid w:val="00A01E1D"/>
    <w:rsid w:val="00A0281C"/>
    <w:rsid w:val="00A0683A"/>
    <w:rsid w:val="00A10804"/>
    <w:rsid w:val="00A207B0"/>
    <w:rsid w:val="00A22938"/>
    <w:rsid w:val="00A23C84"/>
    <w:rsid w:val="00A23F8F"/>
    <w:rsid w:val="00A2714A"/>
    <w:rsid w:val="00A316B8"/>
    <w:rsid w:val="00A31DB4"/>
    <w:rsid w:val="00A42534"/>
    <w:rsid w:val="00A463E0"/>
    <w:rsid w:val="00A465CD"/>
    <w:rsid w:val="00A5143D"/>
    <w:rsid w:val="00A519B9"/>
    <w:rsid w:val="00A51D7E"/>
    <w:rsid w:val="00A621E5"/>
    <w:rsid w:val="00A675B6"/>
    <w:rsid w:val="00A76F7C"/>
    <w:rsid w:val="00A81973"/>
    <w:rsid w:val="00A827AB"/>
    <w:rsid w:val="00A91940"/>
    <w:rsid w:val="00A97348"/>
    <w:rsid w:val="00AA16E8"/>
    <w:rsid w:val="00AA1B55"/>
    <w:rsid w:val="00AA351F"/>
    <w:rsid w:val="00AA448E"/>
    <w:rsid w:val="00AA5D68"/>
    <w:rsid w:val="00AB3F11"/>
    <w:rsid w:val="00AB4DD8"/>
    <w:rsid w:val="00AB54FC"/>
    <w:rsid w:val="00AC40C3"/>
    <w:rsid w:val="00AC4A76"/>
    <w:rsid w:val="00AC763E"/>
    <w:rsid w:val="00AD4889"/>
    <w:rsid w:val="00AE2120"/>
    <w:rsid w:val="00B11E1E"/>
    <w:rsid w:val="00B17869"/>
    <w:rsid w:val="00B23008"/>
    <w:rsid w:val="00B243DC"/>
    <w:rsid w:val="00B2542F"/>
    <w:rsid w:val="00B31F7F"/>
    <w:rsid w:val="00B409D2"/>
    <w:rsid w:val="00B438A1"/>
    <w:rsid w:val="00B45FFD"/>
    <w:rsid w:val="00B57DF2"/>
    <w:rsid w:val="00B656E4"/>
    <w:rsid w:val="00B71214"/>
    <w:rsid w:val="00B73B17"/>
    <w:rsid w:val="00B769E5"/>
    <w:rsid w:val="00B84792"/>
    <w:rsid w:val="00B86062"/>
    <w:rsid w:val="00B915EF"/>
    <w:rsid w:val="00B91789"/>
    <w:rsid w:val="00B93137"/>
    <w:rsid w:val="00BB2B38"/>
    <w:rsid w:val="00BB531A"/>
    <w:rsid w:val="00BB5F61"/>
    <w:rsid w:val="00BC5D18"/>
    <w:rsid w:val="00BC77BE"/>
    <w:rsid w:val="00BD07ED"/>
    <w:rsid w:val="00BD0E89"/>
    <w:rsid w:val="00BD4783"/>
    <w:rsid w:val="00BD4AF7"/>
    <w:rsid w:val="00BD4EFC"/>
    <w:rsid w:val="00BD5E92"/>
    <w:rsid w:val="00BD68C4"/>
    <w:rsid w:val="00BE1D1A"/>
    <w:rsid w:val="00BE1DF0"/>
    <w:rsid w:val="00BE37E2"/>
    <w:rsid w:val="00BE4115"/>
    <w:rsid w:val="00C11CD4"/>
    <w:rsid w:val="00C20EC3"/>
    <w:rsid w:val="00C26C7C"/>
    <w:rsid w:val="00C26D30"/>
    <w:rsid w:val="00C27F89"/>
    <w:rsid w:val="00C44114"/>
    <w:rsid w:val="00C4749D"/>
    <w:rsid w:val="00C56939"/>
    <w:rsid w:val="00C63782"/>
    <w:rsid w:val="00C65BD8"/>
    <w:rsid w:val="00C66EF2"/>
    <w:rsid w:val="00C76304"/>
    <w:rsid w:val="00C76448"/>
    <w:rsid w:val="00C76BC3"/>
    <w:rsid w:val="00C771A3"/>
    <w:rsid w:val="00C849EA"/>
    <w:rsid w:val="00C9047E"/>
    <w:rsid w:val="00C91017"/>
    <w:rsid w:val="00C918FA"/>
    <w:rsid w:val="00C92899"/>
    <w:rsid w:val="00C92F73"/>
    <w:rsid w:val="00CA64D5"/>
    <w:rsid w:val="00CA678E"/>
    <w:rsid w:val="00CA6EBF"/>
    <w:rsid w:val="00CB11F7"/>
    <w:rsid w:val="00CB2698"/>
    <w:rsid w:val="00CB3091"/>
    <w:rsid w:val="00CB713A"/>
    <w:rsid w:val="00CD30E2"/>
    <w:rsid w:val="00CE3947"/>
    <w:rsid w:val="00CF7B4E"/>
    <w:rsid w:val="00D104CF"/>
    <w:rsid w:val="00D10637"/>
    <w:rsid w:val="00D13446"/>
    <w:rsid w:val="00D157A3"/>
    <w:rsid w:val="00D30443"/>
    <w:rsid w:val="00D36414"/>
    <w:rsid w:val="00D41D59"/>
    <w:rsid w:val="00D42573"/>
    <w:rsid w:val="00D429D8"/>
    <w:rsid w:val="00D4371C"/>
    <w:rsid w:val="00D46530"/>
    <w:rsid w:val="00D505BF"/>
    <w:rsid w:val="00D550EB"/>
    <w:rsid w:val="00D6326B"/>
    <w:rsid w:val="00D7097C"/>
    <w:rsid w:val="00D74440"/>
    <w:rsid w:val="00D74C44"/>
    <w:rsid w:val="00D77EC1"/>
    <w:rsid w:val="00D803C2"/>
    <w:rsid w:val="00D83031"/>
    <w:rsid w:val="00D83DFF"/>
    <w:rsid w:val="00D87F8C"/>
    <w:rsid w:val="00D90262"/>
    <w:rsid w:val="00D91664"/>
    <w:rsid w:val="00D95D15"/>
    <w:rsid w:val="00DA30A7"/>
    <w:rsid w:val="00DA67DF"/>
    <w:rsid w:val="00DA7B23"/>
    <w:rsid w:val="00DB4DC1"/>
    <w:rsid w:val="00DB7494"/>
    <w:rsid w:val="00DC5E00"/>
    <w:rsid w:val="00DD1CBA"/>
    <w:rsid w:val="00DD54D6"/>
    <w:rsid w:val="00DD57A3"/>
    <w:rsid w:val="00DF000D"/>
    <w:rsid w:val="00DF4C9B"/>
    <w:rsid w:val="00E00109"/>
    <w:rsid w:val="00E00FEF"/>
    <w:rsid w:val="00E05CE9"/>
    <w:rsid w:val="00E10893"/>
    <w:rsid w:val="00E11D25"/>
    <w:rsid w:val="00E11F46"/>
    <w:rsid w:val="00E141EA"/>
    <w:rsid w:val="00E15357"/>
    <w:rsid w:val="00E25C97"/>
    <w:rsid w:val="00E31AFA"/>
    <w:rsid w:val="00E36A3E"/>
    <w:rsid w:val="00E36C79"/>
    <w:rsid w:val="00E409C1"/>
    <w:rsid w:val="00E5057C"/>
    <w:rsid w:val="00E52D54"/>
    <w:rsid w:val="00E54520"/>
    <w:rsid w:val="00E55EFF"/>
    <w:rsid w:val="00E56E80"/>
    <w:rsid w:val="00E664A6"/>
    <w:rsid w:val="00E66646"/>
    <w:rsid w:val="00E72870"/>
    <w:rsid w:val="00E840D5"/>
    <w:rsid w:val="00E93048"/>
    <w:rsid w:val="00EB1E26"/>
    <w:rsid w:val="00EB498D"/>
    <w:rsid w:val="00EB6979"/>
    <w:rsid w:val="00EC14BF"/>
    <w:rsid w:val="00EC4044"/>
    <w:rsid w:val="00EC4F2C"/>
    <w:rsid w:val="00EC516E"/>
    <w:rsid w:val="00EC6D1D"/>
    <w:rsid w:val="00EE5B0A"/>
    <w:rsid w:val="00EF2B97"/>
    <w:rsid w:val="00EF3138"/>
    <w:rsid w:val="00F00F51"/>
    <w:rsid w:val="00F04878"/>
    <w:rsid w:val="00F112EC"/>
    <w:rsid w:val="00F2189A"/>
    <w:rsid w:val="00F244B3"/>
    <w:rsid w:val="00F2748D"/>
    <w:rsid w:val="00F4043A"/>
    <w:rsid w:val="00F41480"/>
    <w:rsid w:val="00F4358E"/>
    <w:rsid w:val="00F44471"/>
    <w:rsid w:val="00F5286B"/>
    <w:rsid w:val="00F5376D"/>
    <w:rsid w:val="00F55B2B"/>
    <w:rsid w:val="00F57937"/>
    <w:rsid w:val="00F660B9"/>
    <w:rsid w:val="00F742B1"/>
    <w:rsid w:val="00F7480B"/>
    <w:rsid w:val="00F97F2C"/>
    <w:rsid w:val="00FA12A3"/>
    <w:rsid w:val="00FA15C6"/>
    <w:rsid w:val="00FA3F84"/>
    <w:rsid w:val="00FB522B"/>
    <w:rsid w:val="00FC145F"/>
    <w:rsid w:val="00FC5596"/>
    <w:rsid w:val="00FD1316"/>
    <w:rsid w:val="00FD1F03"/>
    <w:rsid w:val="00FE2F65"/>
    <w:rsid w:val="00FE4A28"/>
    <w:rsid w:val="00FE575D"/>
    <w:rsid w:val="00FF4CB7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F5370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734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1">
    <w:name w:val="WW8Num4z1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1">
    <w:name w:val="預設段落字型1"/>
  </w:style>
  <w:style w:type="character" w:styleId="Hyperlink">
    <w:name w:val="Hyperlink"/>
    <w:rPr>
      <w:color w:val="0000FF"/>
      <w:u w:val="single"/>
    </w:rPr>
  </w:style>
  <w:style w:type="character" w:customStyle="1" w:styleId="10">
    <w:name w:val="字元 字元1"/>
    <w:rPr>
      <w:kern w:val="1"/>
    </w:rPr>
  </w:style>
  <w:style w:type="character" w:customStyle="1" w:styleId="a">
    <w:name w:val="字元 字元"/>
    <w:rPr>
      <w:kern w:val="1"/>
    </w:rPr>
  </w:style>
  <w:style w:type="paragraph" w:customStyle="1" w:styleId="11">
    <w:name w:val="標題1"/>
    <w:basedOn w:val="Normal"/>
    <w:next w:val="BodyText"/>
    <w:pPr>
      <w:keepNext/>
      <w:widowControl w:val="0"/>
      <w:suppressAutoHyphens/>
      <w:spacing w:before="240" w:after="120"/>
    </w:pPr>
    <w:rPr>
      <w:rFonts w:ascii="Arial" w:hAnsi="Arial" w:cs="Mangal"/>
      <w:kern w:val="1"/>
      <w:sz w:val="28"/>
      <w:szCs w:val="28"/>
      <w:lang w:eastAsia="ar-SA"/>
    </w:rPr>
  </w:style>
  <w:style w:type="paragraph" w:styleId="BodyText">
    <w:name w:val="Body Text"/>
    <w:basedOn w:val="Normal"/>
    <w:pPr>
      <w:widowControl w:val="0"/>
      <w:suppressAutoHyphens/>
      <w:spacing w:after="120"/>
    </w:pPr>
    <w:rPr>
      <w:kern w:val="1"/>
      <w:lang w:eastAsia="ar-SA"/>
    </w:rPr>
  </w:style>
  <w:style w:type="paragraph" w:styleId="List">
    <w:name w:val="List"/>
    <w:basedOn w:val="BodyText"/>
    <w:rPr>
      <w:rFonts w:cs="Mangal"/>
    </w:rPr>
  </w:style>
  <w:style w:type="paragraph" w:customStyle="1" w:styleId="a0">
    <w:name w:val="標籤"/>
    <w:basedOn w:val="Normal"/>
    <w:pPr>
      <w:widowControl w:val="0"/>
      <w:suppressLineNumbers/>
      <w:suppressAutoHyphens/>
      <w:spacing w:before="120" w:after="120"/>
    </w:pPr>
    <w:rPr>
      <w:rFonts w:cs="Mangal"/>
      <w:i/>
      <w:iCs/>
      <w:kern w:val="1"/>
      <w:lang w:eastAsia="ar-SA"/>
    </w:rPr>
  </w:style>
  <w:style w:type="paragraph" w:customStyle="1" w:styleId="a1">
    <w:name w:val="目錄"/>
    <w:basedOn w:val="Normal"/>
    <w:pPr>
      <w:widowControl w:val="0"/>
      <w:suppressLineNumbers/>
      <w:suppressAutoHyphens/>
    </w:pPr>
    <w:rPr>
      <w:rFonts w:cs="Mangal"/>
      <w:kern w:val="1"/>
      <w:lang w:eastAsia="ar-S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suppressAutoHyphens/>
      <w:snapToGrid w:val="0"/>
    </w:pPr>
    <w:rPr>
      <w:kern w:val="1"/>
      <w:sz w:val="20"/>
      <w:szCs w:val="20"/>
      <w:lang w:eastAsia="ar-SA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uppressAutoHyphens/>
      <w:snapToGrid w:val="0"/>
    </w:pPr>
    <w:rPr>
      <w:kern w:val="1"/>
      <w:sz w:val="20"/>
      <w:szCs w:val="20"/>
      <w:lang w:eastAsia="ar-SA"/>
    </w:rPr>
  </w:style>
  <w:style w:type="character" w:styleId="PageNumber">
    <w:name w:val="page number"/>
    <w:uiPriority w:val="99"/>
    <w:semiHidden/>
    <w:unhideWhenUsed/>
    <w:rsid w:val="000D563A"/>
  </w:style>
  <w:style w:type="paragraph" w:customStyle="1" w:styleId="-11">
    <w:name w:val="彩色清單 - 輔色 11"/>
    <w:basedOn w:val="Normal"/>
    <w:uiPriority w:val="34"/>
    <w:qFormat/>
    <w:rsid w:val="007F34BE"/>
    <w:pPr>
      <w:widowControl w:val="0"/>
      <w:ind w:leftChars="200" w:left="480"/>
    </w:pPr>
    <w:rPr>
      <w:rFonts w:ascii="Calibri" w:hAnsi="Calibri"/>
      <w:kern w:val="2"/>
      <w:szCs w:val="22"/>
      <w:lang w:eastAsia="zh-TW"/>
    </w:rPr>
  </w:style>
  <w:style w:type="character" w:styleId="Emphasis">
    <w:name w:val="Emphasis"/>
    <w:uiPriority w:val="20"/>
    <w:qFormat/>
    <w:rsid w:val="007F34BE"/>
    <w:rPr>
      <w:i/>
      <w:iCs/>
    </w:rPr>
  </w:style>
  <w:style w:type="paragraph" w:customStyle="1" w:styleId="Abstract">
    <w:name w:val="Abstract"/>
    <w:basedOn w:val="Normal"/>
    <w:next w:val="Normal"/>
    <w:rsid w:val="007F34BE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apple-converted-space">
    <w:name w:val="apple-converted-space"/>
    <w:rsid w:val="00C56939"/>
  </w:style>
  <w:style w:type="paragraph" w:styleId="ListParagraph">
    <w:name w:val="List Paragraph"/>
    <w:basedOn w:val="Normal"/>
    <w:uiPriority w:val="34"/>
    <w:qFormat/>
    <w:rsid w:val="002658AA"/>
    <w:pPr>
      <w:widowControl w:val="0"/>
      <w:ind w:leftChars="200" w:left="480"/>
    </w:pPr>
    <w:rPr>
      <w:rFonts w:ascii="Calibri" w:hAnsi="Calibri"/>
      <w:kern w:val="2"/>
      <w:szCs w:val="22"/>
      <w:lang w:eastAsia="zh-TW"/>
    </w:rPr>
  </w:style>
  <w:style w:type="paragraph" w:customStyle="1" w:styleId="courseblocktitle">
    <w:name w:val="courseblocktitle"/>
    <w:basedOn w:val="Normal"/>
    <w:rsid w:val="003144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1446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1063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E2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tents.justia.com/patent/20110153709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FFEB9-570B-084F-AEDC-4A2DBC01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769</Words>
  <Characters>4385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Chih-Wen Lu</vt:lpstr>
    </vt:vector>
  </TitlesOfParts>
  <Company/>
  <LinksUpToDate>false</LinksUpToDate>
  <CharactersWithSpaces>5144</CharactersWithSpaces>
  <SharedDoc>false</SharedDoc>
  <HLinks>
    <vt:vector size="6" baseType="variant">
      <vt:variant>
        <vt:i4>4653109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https://en.wikipedia.org/wiki/User_interface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Chih-Wen Lu</dc:title>
  <dc:subject/>
  <dc:creator>User</dc:creator>
  <cp:keywords/>
  <cp:lastModifiedBy>Microsoft Office User</cp:lastModifiedBy>
  <cp:revision>16</cp:revision>
  <cp:lastPrinted>2018-01-18T07:56:00Z</cp:lastPrinted>
  <dcterms:created xsi:type="dcterms:W3CDTF">2018-01-18T07:56:00Z</dcterms:created>
  <dcterms:modified xsi:type="dcterms:W3CDTF">2018-11-29T19:37:00Z</dcterms:modified>
</cp:coreProperties>
</file>